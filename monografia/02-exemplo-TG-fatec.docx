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7E0" w:rsidRPr="00B01591" w:rsidRDefault="00794773" w:rsidP="005F395D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C</w:t>
      </w:r>
      <w:r w:rsidR="008547E0" w:rsidRPr="00B01591">
        <w:rPr>
          <w:rFonts w:cs="Arial"/>
          <w:sz w:val="28"/>
          <w:szCs w:val="28"/>
        </w:rPr>
        <w:t>ENTRO PAULA SOUZA</w:t>
      </w:r>
    </w:p>
    <w:p w:rsidR="005135EA" w:rsidRPr="00B01591" w:rsidRDefault="008547E0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FAC</w:t>
      </w:r>
      <w:r w:rsidR="008F52E2" w:rsidRPr="00B01591">
        <w:rPr>
          <w:rFonts w:cs="Arial"/>
          <w:sz w:val="28"/>
          <w:szCs w:val="28"/>
        </w:rPr>
        <w:t>ULDADE DE TECNOLOGIA</w:t>
      </w:r>
      <w:r w:rsidR="005135EA" w:rsidRPr="00B01591">
        <w:rPr>
          <w:rFonts w:cs="Arial"/>
          <w:sz w:val="28"/>
          <w:szCs w:val="28"/>
        </w:rPr>
        <w:t xml:space="preserve"> DE FRANCA </w:t>
      </w:r>
    </w:p>
    <w:p w:rsidR="008547E0" w:rsidRDefault="008F52E2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</w:t>
      </w:r>
      <w:r w:rsidR="00794773" w:rsidRPr="00B01591">
        <w:rPr>
          <w:rFonts w:cs="Arial"/>
          <w:sz w:val="28"/>
          <w:szCs w:val="28"/>
        </w:rPr>
        <w:t xml:space="preserve"> NOVELINO”</w:t>
      </w:r>
    </w:p>
    <w:p w:rsidR="005D61D4" w:rsidRDefault="005D61D4" w:rsidP="005D61D4"/>
    <w:p w:rsidR="005D61D4" w:rsidRPr="005D61D4" w:rsidRDefault="005D61D4" w:rsidP="005D61D4"/>
    <w:sdt>
      <w:sdtPr>
        <w:rPr>
          <w:rFonts w:cs="Arial"/>
          <w:szCs w:val="28"/>
          <w:highlight w:val="yellow"/>
        </w:rPr>
        <w:alias w:val="APÓS SELECIONAR SEU CURSO, RETIRE A MARCAÇÃO AMARELA"/>
        <w:tag w:val="APÓS SELECIONAR SEU CURSO, RETIRE A MARCAÇÃO AMARELA"/>
        <w:id w:val="1163507436"/>
        <w:placeholder>
          <w:docPart w:val="DefaultPlaceholder_1081868575"/>
        </w:placeholder>
        <w:comboBox>
          <w:listItem w:value="Escolher um item."/>
          <w:listItem w:displayText="TECNOLOGIA EM ANÁLISE E DESENVOLVIMENTO DE SISTEMAS" w:value="TECNOLOGIA EM ANÁLISE E DESENVOLVIMENTO DE SISTEMAS"/>
          <w:listItem w:displayText="TECNOLOGIA EM GESTÃO DA PRODUÇÃO INDUSTRIAL" w:value="TECNOLOGIA EM GESTÃO DA PRODUÇÃO INDUSTRIAL"/>
        </w:comboBox>
      </w:sdtPr>
      <w:sdtEndPr/>
      <w:sdtContent>
        <w:p w:rsidR="00794773" w:rsidRPr="00B01591" w:rsidRDefault="00325835" w:rsidP="00172704">
          <w:pPr>
            <w:pStyle w:val="0-Autor"/>
            <w:spacing w:line="360" w:lineRule="auto"/>
            <w:rPr>
              <w:rFonts w:cs="Arial"/>
              <w:szCs w:val="28"/>
            </w:rPr>
          </w:pPr>
          <w:r w:rsidRPr="00325835">
            <w:rPr>
              <w:rFonts w:cs="Arial"/>
              <w:szCs w:val="28"/>
              <w:highlight w:val="yellow"/>
            </w:rPr>
            <w:t>TECNOLOGIA EM GESTÃO DA PRODUÇÃO INDUSTRIAL</w:t>
          </w:r>
        </w:p>
      </w:sdtContent>
    </w:sdt>
    <w:p w:rsidR="001F6E92" w:rsidRPr="00B01591" w:rsidRDefault="001F6E92" w:rsidP="00172704">
      <w:pPr>
        <w:pStyle w:val="0-Autor"/>
        <w:spacing w:line="360" w:lineRule="auto"/>
        <w:rPr>
          <w:rFonts w:cs="Arial"/>
          <w:szCs w:val="28"/>
        </w:rPr>
      </w:pPr>
    </w:p>
    <w:p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:rsidR="00F909A8" w:rsidRDefault="008E40AA" w:rsidP="00172704">
      <w:pPr>
        <w:pStyle w:val="0-Autor"/>
        <w:spacing w:line="360" w:lineRule="auto"/>
        <w:rPr>
          <w:rFonts w:cs="Arial"/>
          <w:szCs w:val="28"/>
        </w:rPr>
      </w:pPr>
      <w:r w:rsidRPr="00B01591">
        <w:rPr>
          <w:rFonts w:cs="Arial"/>
          <w:szCs w:val="28"/>
        </w:rPr>
        <w:t>NOM</w:t>
      </w:r>
      <w:r w:rsidR="001F6E92" w:rsidRPr="00B01591">
        <w:rPr>
          <w:rFonts w:cs="Arial"/>
          <w:szCs w:val="28"/>
        </w:rPr>
        <w:t>E DO ALUNO</w:t>
      </w:r>
    </w:p>
    <w:p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:rsidR="00ED5129" w:rsidRPr="00B01591" w:rsidRDefault="009D358A" w:rsidP="00172704">
      <w:pPr>
        <w:pStyle w:val="0-TitTCC"/>
        <w:spacing w:before="0" w:line="360" w:lineRule="auto"/>
        <w:rPr>
          <w:rFonts w:cs="Arial"/>
          <w:szCs w:val="28"/>
        </w:rPr>
      </w:pPr>
      <w:r w:rsidRPr="00B01591">
        <w:rPr>
          <w:rFonts w:cs="Arial"/>
          <w:szCs w:val="28"/>
        </w:rPr>
        <w:t>Título</w:t>
      </w:r>
      <w:r w:rsidR="001F6E92" w:rsidRPr="00B01591">
        <w:rPr>
          <w:rFonts w:cs="Arial"/>
          <w:szCs w:val="28"/>
        </w:rPr>
        <w:t xml:space="preserve"> DO tg</w:t>
      </w:r>
    </w:p>
    <w:p w:rsidR="00794773" w:rsidRPr="00B01591" w:rsidRDefault="009D358A" w:rsidP="00172704">
      <w:pPr>
        <w:pStyle w:val="0-SubTitTCC"/>
        <w:spacing w:line="360" w:lineRule="auto"/>
        <w:rPr>
          <w:rFonts w:cs="Arial"/>
          <w:szCs w:val="28"/>
        </w:rPr>
      </w:pPr>
      <w:r w:rsidRPr="00B01591">
        <w:rPr>
          <w:rFonts w:cs="Arial"/>
          <w:szCs w:val="28"/>
        </w:rPr>
        <w:t>S</w:t>
      </w:r>
      <w:r w:rsidR="00ED5129" w:rsidRPr="00B01591">
        <w:rPr>
          <w:rFonts w:cs="Arial"/>
          <w:szCs w:val="28"/>
        </w:rPr>
        <w:t>ubtítulo</w:t>
      </w:r>
      <w:r w:rsidRPr="00B01591">
        <w:rPr>
          <w:rFonts w:cs="Arial"/>
          <w:szCs w:val="28"/>
        </w:rPr>
        <w:t xml:space="preserve"> (se necessário)</w:t>
      </w:r>
    </w:p>
    <w:p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:rsidR="00794773" w:rsidRPr="00B01591" w:rsidRDefault="00794773" w:rsidP="00172704">
      <w:pPr>
        <w:pStyle w:val="0-Autor"/>
        <w:spacing w:line="360" w:lineRule="auto"/>
        <w:rPr>
          <w:rFonts w:cs="Arial"/>
          <w:szCs w:val="28"/>
        </w:rPr>
      </w:pPr>
    </w:p>
    <w:p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:rsidR="00B01591" w:rsidRPr="00B01591" w:rsidRDefault="00B01591" w:rsidP="00172704">
      <w:pPr>
        <w:pStyle w:val="0-Autor"/>
        <w:spacing w:line="360" w:lineRule="auto"/>
        <w:rPr>
          <w:rFonts w:cs="Arial"/>
          <w:szCs w:val="28"/>
        </w:rPr>
      </w:pPr>
    </w:p>
    <w:p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:rsidR="00ED5129" w:rsidRPr="00B01591" w:rsidRDefault="00262F3B" w:rsidP="00172704">
      <w:pPr>
        <w:pStyle w:val="0-SubTitTCC"/>
        <w:spacing w:line="360" w:lineRule="auto"/>
        <w:rPr>
          <w:rFonts w:cs="Arial"/>
          <w:b/>
          <w:szCs w:val="28"/>
        </w:rPr>
      </w:pPr>
      <w:r w:rsidRPr="00B01591">
        <w:rPr>
          <w:rFonts w:cs="Arial"/>
          <w:b/>
          <w:szCs w:val="28"/>
        </w:rPr>
        <w:t>FRANCA</w:t>
      </w:r>
      <w:r w:rsidR="002B6ED8" w:rsidRPr="00B01591">
        <w:rPr>
          <w:rFonts w:cs="Arial"/>
          <w:b/>
          <w:szCs w:val="28"/>
        </w:rPr>
        <w:t>/SP</w:t>
      </w:r>
    </w:p>
    <w:p w:rsidR="00325835" w:rsidRDefault="00835230" w:rsidP="00172704">
      <w:pPr>
        <w:pStyle w:val="0-Data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ANO</w:t>
      </w:r>
      <w:r w:rsidR="00325835">
        <w:rPr>
          <w:rFonts w:cs="Arial"/>
          <w:szCs w:val="28"/>
        </w:rPr>
        <w:br w:type="page"/>
      </w:r>
    </w:p>
    <w:p w:rsidR="00D80F73" w:rsidRDefault="00D80F73" w:rsidP="00172704">
      <w:pPr>
        <w:pStyle w:val="0-TitAFR"/>
        <w:spacing w:before="0" w:line="360" w:lineRule="auto"/>
        <w:rPr>
          <w:rFonts w:cs="Arial"/>
          <w:szCs w:val="28"/>
        </w:rPr>
      </w:pPr>
      <w:r w:rsidRPr="00B01591">
        <w:rPr>
          <w:rFonts w:cs="Arial"/>
          <w:szCs w:val="28"/>
        </w:rPr>
        <w:lastRenderedPageBreak/>
        <w:t>AUTOR</w:t>
      </w: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ED5129" w:rsidRPr="00B01591" w:rsidRDefault="00675635" w:rsidP="00172704">
      <w:pPr>
        <w:pStyle w:val="0-TitAFR"/>
        <w:spacing w:before="0" w:line="360" w:lineRule="auto"/>
        <w:rPr>
          <w:rFonts w:cs="Arial"/>
        </w:rPr>
      </w:pPr>
      <w:r w:rsidRPr="00B01591">
        <w:rPr>
          <w:rFonts w:cs="Arial"/>
        </w:rPr>
        <w:t>Título</w:t>
      </w:r>
      <w:r w:rsidR="00F909A8">
        <w:rPr>
          <w:rFonts w:cs="Arial"/>
        </w:rPr>
        <w:t xml:space="preserve"> DO tg</w:t>
      </w:r>
    </w:p>
    <w:p w:rsidR="00ED5129" w:rsidRDefault="00924765" w:rsidP="00172704">
      <w:pPr>
        <w:pStyle w:val="0-SubTitTCC"/>
        <w:spacing w:line="360" w:lineRule="auto"/>
        <w:rPr>
          <w:rFonts w:cs="Arial"/>
        </w:rPr>
      </w:pPr>
      <w:r w:rsidRPr="00B01591">
        <w:rPr>
          <w:rFonts w:cs="Arial"/>
        </w:rPr>
        <w:t>S</w:t>
      </w:r>
      <w:r w:rsidR="00ED5129" w:rsidRPr="00B01591">
        <w:rPr>
          <w:rFonts w:cs="Arial"/>
        </w:rPr>
        <w:t>ubtítulo</w:t>
      </w:r>
      <w:r w:rsidRPr="00B01591">
        <w:rPr>
          <w:rFonts w:cs="Arial"/>
        </w:rPr>
        <w:t xml:space="preserve"> (se necessário)</w:t>
      </w:r>
    </w:p>
    <w:p w:rsid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ED5129" w:rsidRDefault="00262F3B" w:rsidP="00172704">
      <w:pPr>
        <w:pStyle w:val="0-Natureza"/>
        <w:spacing w:before="0"/>
        <w:ind w:left="3969"/>
        <w:rPr>
          <w:rFonts w:cs="Arial"/>
        </w:rPr>
      </w:pPr>
      <w:r w:rsidRPr="00B01591">
        <w:rPr>
          <w:rFonts w:cs="Arial"/>
        </w:rPr>
        <w:t>Trabalho de Graduação apresentado à Faculdade de Tecnolog</w:t>
      </w:r>
      <w:r w:rsidR="008B0367" w:rsidRPr="00B01591">
        <w:rPr>
          <w:rFonts w:cs="Arial"/>
        </w:rPr>
        <w:t>ia</w:t>
      </w:r>
      <w:r w:rsidR="002B6ED8" w:rsidRPr="00B01591">
        <w:rPr>
          <w:rFonts w:cs="Arial"/>
        </w:rPr>
        <w:t xml:space="preserve"> de Franca -</w:t>
      </w:r>
      <w:r w:rsidR="008B0367" w:rsidRPr="00B01591">
        <w:rPr>
          <w:rFonts w:cs="Arial"/>
        </w:rPr>
        <w:t xml:space="preserve"> “Dr. Thomaz Novelino”</w:t>
      </w:r>
      <w:r w:rsidRPr="00B01591">
        <w:rPr>
          <w:rFonts w:cs="Arial"/>
        </w:rPr>
        <w:t xml:space="preserve">, como parte dos requisitos obrigatórios para obtenção do título de Tecnólogo em </w:t>
      </w:r>
      <w:sdt>
        <w:sdtPr>
          <w:rPr>
            <w:rFonts w:cs="Arial"/>
            <w:highlight w:val="yellow"/>
          </w:rPr>
          <w:id w:val="2089799071"/>
          <w:placeholder>
            <w:docPart w:val="DefaultPlaceholder_1081868575"/>
          </w:placeholder>
          <w:comboBox>
            <w:listItem w:value="Escolher um item."/>
            <w:listItem w:displayText="Análise e Desenvolvimento de Sistemas." w:value="Análise e Desenvolvimento de Sistemas."/>
            <w:listItem w:displayText="Gestão da Produção Industrial." w:value="Gestão da Produção Industrial."/>
          </w:comboBox>
        </w:sdtPr>
        <w:sdtEndPr/>
        <w:sdtContent>
          <w:r w:rsidR="00325835">
            <w:rPr>
              <w:rFonts w:cs="Arial"/>
              <w:highlight w:val="yellow"/>
            </w:rPr>
            <w:t>Gestão da Produção Industrial.</w:t>
          </w:r>
        </w:sdtContent>
      </w:sdt>
    </w:p>
    <w:p w:rsidR="00F909A8" w:rsidRPr="00F909A8" w:rsidRDefault="00F909A8" w:rsidP="00172704">
      <w:pPr>
        <w:ind w:left="3969" w:firstLine="0"/>
        <w:rPr>
          <w:rFonts w:cs="Arial"/>
        </w:rPr>
      </w:pPr>
    </w:p>
    <w:p w:rsidR="00043528" w:rsidRPr="00B01591" w:rsidRDefault="00043528" w:rsidP="00172704">
      <w:pPr>
        <w:ind w:left="3969" w:firstLine="0"/>
        <w:rPr>
          <w:rFonts w:cs="Arial"/>
        </w:rPr>
      </w:pPr>
      <w:r w:rsidRPr="00B01591">
        <w:rPr>
          <w:rFonts w:cs="Arial"/>
        </w:rPr>
        <w:t xml:space="preserve">Orientador: </w:t>
      </w: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325835" w:rsidRDefault="00325835" w:rsidP="00325835"/>
    <w:p w:rsidR="00325835" w:rsidRDefault="00325835" w:rsidP="00325835"/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ED5129" w:rsidRPr="00B01591" w:rsidRDefault="00262F3B" w:rsidP="00172704">
      <w:pPr>
        <w:pStyle w:val="0-LocalAFR"/>
        <w:spacing w:before="0" w:line="360" w:lineRule="auto"/>
        <w:rPr>
          <w:rFonts w:cs="Arial"/>
        </w:rPr>
      </w:pPr>
      <w:r w:rsidRPr="00B01591">
        <w:rPr>
          <w:rFonts w:cs="Arial"/>
        </w:rPr>
        <w:t>FRANCA</w:t>
      </w:r>
      <w:r w:rsidR="005D52EB" w:rsidRPr="00B01591">
        <w:rPr>
          <w:rFonts w:cs="Arial"/>
        </w:rPr>
        <w:t>/SP</w:t>
      </w:r>
    </w:p>
    <w:p w:rsidR="00325835" w:rsidRDefault="00835230" w:rsidP="00172704">
      <w:pPr>
        <w:pStyle w:val="0-Data"/>
        <w:spacing w:line="360" w:lineRule="auto"/>
        <w:rPr>
          <w:rFonts w:cs="Arial"/>
        </w:rPr>
      </w:pPr>
      <w:r>
        <w:rPr>
          <w:rFonts w:cs="Arial"/>
        </w:rPr>
        <w:t>ANO</w:t>
      </w:r>
      <w:r w:rsidR="00325835">
        <w:rPr>
          <w:rFonts w:cs="Arial"/>
        </w:rPr>
        <w:br w:type="page"/>
      </w:r>
    </w:p>
    <w:p w:rsidR="000A1072" w:rsidRPr="009B0207" w:rsidRDefault="000A1072" w:rsidP="000A1072">
      <w:pPr>
        <w:pStyle w:val="0-TituloFolhaAPROV"/>
        <w:spacing w:before="0"/>
        <w:rPr>
          <w:rFonts w:cs="Arial"/>
          <w:szCs w:val="28"/>
        </w:rPr>
      </w:pPr>
      <w:r w:rsidRPr="009B0207">
        <w:rPr>
          <w:rFonts w:cs="Arial"/>
          <w:szCs w:val="28"/>
        </w:rPr>
        <w:lastRenderedPageBreak/>
        <w:t>AUTOR</w:t>
      </w: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 w:val="20"/>
          <w:szCs w:val="20"/>
        </w:rPr>
      </w:pP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 w:val="20"/>
          <w:szCs w:val="20"/>
        </w:rPr>
      </w:pP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 w:val="20"/>
          <w:szCs w:val="20"/>
        </w:rPr>
      </w:pP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 w:val="20"/>
          <w:szCs w:val="20"/>
        </w:rPr>
      </w:pP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 w:val="20"/>
          <w:szCs w:val="20"/>
        </w:rPr>
      </w:pP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 w:val="20"/>
          <w:szCs w:val="20"/>
        </w:rPr>
      </w:pPr>
    </w:p>
    <w:p w:rsidR="000A1072" w:rsidRDefault="000A1072" w:rsidP="000A1072">
      <w:pPr>
        <w:pStyle w:val="0-Normal"/>
        <w:ind w:firstLine="0"/>
        <w:jc w:val="center"/>
        <w:rPr>
          <w:rFonts w:cs="Arial"/>
          <w:b/>
          <w:sz w:val="28"/>
          <w:szCs w:val="28"/>
        </w:rPr>
      </w:pPr>
      <w:r w:rsidRPr="009B0207">
        <w:rPr>
          <w:rFonts w:cs="Arial"/>
          <w:b/>
          <w:sz w:val="28"/>
          <w:szCs w:val="28"/>
        </w:rPr>
        <w:t>T</w:t>
      </w:r>
      <w:r w:rsidR="00355852">
        <w:rPr>
          <w:rFonts w:cs="Arial"/>
          <w:b/>
          <w:sz w:val="28"/>
          <w:szCs w:val="28"/>
        </w:rPr>
        <w:t>Í</w:t>
      </w:r>
      <w:r w:rsidRPr="009B0207">
        <w:rPr>
          <w:rFonts w:cs="Arial"/>
          <w:b/>
          <w:sz w:val="28"/>
          <w:szCs w:val="28"/>
        </w:rPr>
        <w:t>TULO</w:t>
      </w:r>
    </w:p>
    <w:p w:rsidR="000A1072" w:rsidRDefault="000A1072" w:rsidP="000A1072">
      <w:pPr>
        <w:pStyle w:val="0-Normal"/>
        <w:ind w:firstLine="0"/>
        <w:jc w:val="center"/>
        <w:rPr>
          <w:rFonts w:cs="Arial"/>
          <w:b/>
          <w:sz w:val="28"/>
          <w:szCs w:val="28"/>
        </w:rPr>
      </w:pPr>
    </w:p>
    <w:p w:rsidR="000A1072" w:rsidRDefault="000A1072" w:rsidP="000A1072">
      <w:pPr>
        <w:pStyle w:val="0-Normal"/>
        <w:ind w:firstLine="0"/>
        <w:jc w:val="center"/>
        <w:rPr>
          <w:rFonts w:cs="Arial"/>
          <w:b/>
          <w:sz w:val="28"/>
          <w:szCs w:val="28"/>
        </w:rPr>
      </w:pPr>
    </w:p>
    <w:p w:rsidR="000A1072" w:rsidRDefault="000A1072" w:rsidP="000A1072">
      <w:pPr>
        <w:pStyle w:val="0-Normal"/>
        <w:ind w:firstLine="0"/>
        <w:jc w:val="center"/>
        <w:rPr>
          <w:rFonts w:cs="Arial"/>
          <w:b/>
          <w:sz w:val="28"/>
          <w:szCs w:val="28"/>
        </w:rPr>
      </w:pPr>
    </w:p>
    <w:p w:rsidR="000A1072" w:rsidRPr="009B0207" w:rsidRDefault="000A1072" w:rsidP="000A1072">
      <w:pPr>
        <w:pStyle w:val="0-Normal"/>
        <w:ind w:firstLine="0"/>
        <w:jc w:val="center"/>
        <w:rPr>
          <w:rFonts w:cs="Arial"/>
          <w:b/>
          <w:sz w:val="28"/>
          <w:szCs w:val="28"/>
        </w:rPr>
      </w:pPr>
    </w:p>
    <w:p w:rsidR="000A1072" w:rsidRPr="0033762B" w:rsidRDefault="000A1072" w:rsidP="000A1072">
      <w:pPr>
        <w:pStyle w:val="0-NaturezaFolhaAPROV"/>
        <w:spacing w:before="0"/>
        <w:rPr>
          <w:rFonts w:cs="Arial"/>
          <w:szCs w:val="24"/>
        </w:rPr>
      </w:pPr>
      <w:r w:rsidRPr="0033762B">
        <w:rPr>
          <w:rFonts w:cs="Arial"/>
          <w:szCs w:val="24"/>
        </w:rPr>
        <w:t xml:space="preserve">Trabalho de Graduação apresentado à Faculdade de Tecnologia de Franca – “Dr. Thomaz Novelino”, como parte dos requisitos obrigatórios para obtenção do título de Tecnólogo em </w:t>
      </w:r>
      <w:sdt>
        <w:sdtPr>
          <w:rPr>
            <w:rFonts w:cs="Arial"/>
            <w:highlight w:val="yellow"/>
          </w:rPr>
          <w:id w:val="-608276309"/>
          <w:placeholder>
            <w:docPart w:val="604CBB3FDE964DCD91860CD2D53BE03F"/>
          </w:placeholder>
          <w:comboBox>
            <w:listItem w:value="Escolher um item."/>
            <w:listItem w:displayText="Análise e Desenvolvimento de Sistemas." w:value="Análise e Desenvolvimento de Sistemas."/>
            <w:listItem w:displayText="Gestão da Produção Industrial." w:value="Gestão da Produção Industrial."/>
          </w:comboBox>
        </w:sdtPr>
        <w:sdtEndPr/>
        <w:sdtContent>
          <w:r w:rsidR="00325835">
            <w:rPr>
              <w:rFonts w:cs="Arial"/>
              <w:highlight w:val="yellow"/>
            </w:rPr>
            <w:t>Gestão da Produção Industrial.</w:t>
          </w:r>
        </w:sdtContent>
      </w:sdt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Cs w:val="24"/>
        </w:rPr>
      </w:pP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Cs w:val="24"/>
        </w:rPr>
      </w:pP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Cs w:val="24"/>
        </w:rPr>
      </w:pP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Cs w:val="24"/>
        </w:rPr>
      </w:pPr>
      <w:r w:rsidRPr="009B0207">
        <w:rPr>
          <w:rFonts w:cs="Arial"/>
          <w:szCs w:val="24"/>
        </w:rPr>
        <w:t>Trabalho avaliado e aprovado pela seguinte Banca Examinadora:</w:t>
      </w: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Cs w:val="24"/>
        </w:rPr>
      </w:pPr>
    </w:p>
    <w:p w:rsidR="000A1072" w:rsidRPr="009B0207" w:rsidRDefault="000A1072" w:rsidP="000A1072">
      <w:pPr>
        <w:pStyle w:val="0-BancaComponentes"/>
        <w:tabs>
          <w:tab w:val="left" w:leader="dot" w:pos="1843"/>
          <w:tab w:val="left" w:leader="underscore" w:pos="8505"/>
        </w:tabs>
        <w:rPr>
          <w:rFonts w:cs="Arial"/>
          <w:szCs w:val="24"/>
        </w:rPr>
      </w:pPr>
      <w:r w:rsidRPr="009B0207">
        <w:rPr>
          <w:rFonts w:cs="Arial"/>
          <w:szCs w:val="24"/>
        </w:rPr>
        <w:t>Orientador(a)</w:t>
      </w:r>
      <w:r w:rsidRPr="009B0207">
        <w:rPr>
          <w:rFonts w:cs="Arial"/>
          <w:szCs w:val="24"/>
        </w:rPr>
        <w:tab/>
        <w:t xml:space="preserve">: </w:t>
      </w:r>
      <w:r w:rsidRPr="009B0207">
        <w:rPr>
          <w:rFonts w:cs="Arial"/>
          <w:szCs w:val="24"/>
        </w:rPr>
        <w:tab/>
      </w:r>
    </w:p>
    <w:p w:rsidR="000A1072" w:rsidRPr="009B0207" w:rsidRDefault="000A1072" w:rsidP="000A1072">
      <w:pPr>
        <w:pStyle w:val="0-BancaComponentes"/>
        <w:tabs>
          <w:tab w:val="left" w:leader="dot" w:pos="1843"/>
        </w:tabs>
        <w:rPr>
          <w:rFonts w:cs="Arial"/>
          <w:szCs w:val="24"/>
        </w:rPr>
      </w:pPr>
      <w:r w:rsidRPr="009B0207">
        <w:rPr>
          <w:rFonts w:cs="Arial"/>
          <w:szCs w:val="24"/>
        </w:rPr>
        <w:t>Nome</w:t>
      </w:r>
      <w:r w:rsidRPr="009B0207">
        <w:rPr>
          <w:rFonts w:cs="Arial"/>
          <w:szCs w:val="24"/>
        </w:rPr>
        <w:tab/>
        <w:t xml:space="preserve">: </w:t>
      </w:r>
      <w:r w:rsidR="002F0C7D">
        <w:rPr>
          <w:rFonts w:cs="Arial"/>
          <w:noProof/>
          <w:szCs w:val="24"/>
        </w:rPr>
        <w:t>Orientador</w:t>
      </w:r>
    </w:p>
    <w:p w:rsidR="000A1072" w:rsidRDefault="000A1072" w:rsidP="000A1072">
      <w:pPr>
        <w:pStyle w:val="0-BancaInstituicao"/>
        <w:tabs>
          <w:tab w:val="left" w:leader="dot" w:pos="1843"/>
        </w:tabs>
        <w:spacing w:after="0"/>
        <w:rPr>
          <w:rFonts w:cs="Arial"/>
          <w:szCs w:val="24"/>
        </w:rPr>
      </w:pPr>
      <w:r w:rsidRPr="009B0207">
        <w:rPr>
          <w:rFonts w:cs="Arial"/>
          <w:szCs w:val="24"/>
        </w:rPr>
        <w:t>Instituição</w:t>
      </w:r>
      <w:r w:rsidRPr="009B0207">
        <w:rPr>
          <w:rFonts w:cs="Arial"/>
          <w:szCs w:val="24"/>
        </w:rPr>
        <w:tab/>
        <w:t>: Faculdade de Tecnologia de Franca – “Dr. Thomaz Novelino”</w:t>
      </w:r>
    </w:p>
    <w:p w:rsidR="000A1072" w:rsidRPr="009B0207" w:rsidRDefault="000A1072" w:rsidP="000A1072">
      <w:pPr>
        <w:spacing w:line="240" w:lineRule="auto"/>
      </w:pPr>
    </w:p>
    <w:p w:rsidR="000A1072" w:rsidRPr="009B0207" w:rsidRDefault="000A1072" w:rsidP="000A1072">
      <w:pPr>
        <w:pStyle w:val="0-BancaComponentes"/>
        <w:tabs>
          <w:tab w:val="left" w:pos="1843"/>
          <w:tab w:val="left" w:leader="underscore" w:pos="8505"/>
        </w:tabs>
        <w:rPr>
          <w:rFonts w:cs="Arial"/>
          <w:szCs w:val="24"/>
        </w:rPr>
      </w:pPr>
      <w:r w:rsidRPr="009B0207">
        <w:rPr>
          <w:rFonts w:cs="Arial"/>
          <w:szCs w:val="24"/>
        </w:rPr>
        <w:t>Examinador(a) 1</w:t>
      </w:r>
      <w:r w:rsidRPr="009B0207">
        <w:rPr>
          <w:rFonts w:cs="Arial"/>
          <w:szCs w:val="24"/>
        </w:rPr>
        <w:tab/>
        <w:t xml:space="preserve">: </w:t>
      </w:r>
      <w:r w:rsidRPr="009B0207">
        <w:rPr>
          <w:rFonts w:cs="Arial"/>
          <w:szCs w:val="24"/>
        </w:rPr>
        <w:tab/>
      </w:r>
    </w:p>
    <w:p w:rsidR="000A1072" w:rsidRPr="009B0207" w:rsidRDefault="000A1072" w:rsidP="000A1072">
      <w:pPr>
        <w:pStyle w:val="0-BancaComponentes"/>
        <w:tabs>
          <w:tab w:val="left" w:leader="dot" w:pos="1843"/>
        </w:tabs>
        <w:rPr>
          <w:rFonts w:cs="Arial"/>
          <w:szCs w:val="24"/>
        </w:rPr>
      </w:pPr>
      <w:r w:rsidRPr="009B0207">
        <w:rPr>
          <w:rFonts w:cs="Arial"/>
          <w:szCs w:val="24"/>
        </w:rPr>
        <w:t>Nome</w:t>
      </w:r>
      <w:r w:rsidRPr="009B0207">
        <w:rPr>
          <w:rFonts w:cs="Arial"/>
          <w:szCs w:val="24"/>
        </w:rPr>
        <w:tab/>
        <w:t xml:space="preserve">: </w:t>
      </w:r>
      <w:r w:rsidR="002F0C7D">
        <w:rPr>
          <w:rFonts w:cs="Arial"/>
          <w:noProof/>
          <w:szCs w:val="24"/>
        </w:rPr>
        <w:t>Examinador_1</w:t>
      </w:r>
    </w:p>
    <w:p w:rsidR="000A1072" w:rsidRDefault="000A1072" w:rsidP="000A1072">
      <w:pPr>
        <w:pStyle w:val="0-BancaInstituicao"/>
        <w:tabs>
          <w:tab w:val="left" w:leader="dot" w:pos="1843"/>
        </w:tabs>
        <w:spacing w:after="0"/>
        <w:rPr>
          <w:rFonts w:cs="Arial"/>
          <w:noProof/>
          <w:szCs w:val="24"/>
        </w:rPr>
      </w:pPr>
      <w:r w:rsidRPr="009B0207">
        <w:rPr>
          <w:rFonts w:cs="Arial"/>
          <w:szCs w:val="24"/>
        </w:rPr>
        <w:t>Instituição</w:t>
      </w:r>
      <w:r w:rsidRPr="009B0207">
        <w:rPr>
          <w:rFonts w:cs="Arial"/>
          <w:szCs w:val="24"/>
        </w:rPr>
        <w:tab/>
        <w:t xml:space="preserve">: </w:t>
      </w:r>
      <w:r w:rsidR="002F0C7D">
        <w:rPr>
          <w:rFonts w:cs="Arial"/>
          <w:noProof/>
          <w:szCs w:val="24"/>
        </w:rPr>
        <w:t>Instituição_1</w:t>
      </w:r>
    </w:p>
    <w:p w:rsidR="000A1072" w:rsidRPr="009B0207" w:rsidRDefault="000A1072" w:rsidP="000A1072">
      <w:pPr>
        <w:spacing w:line="240" w:lineRule="auto"/>
      </w:pPr>
    </w:p>
    <w:p w:rsidR="000A1072" w:rsidRPr="009B0207" w:rsidRDefault="000A1072" w:rsidP="000A1072">
      <w:pPr>
        <w:pStyle w:val="0-BancaComponentes"/>
        <w:tabs>
          <w:tab w:val="left" w:leader="dot" w:pos="1843"/>
          <w:tab w:val="left" w:leader="underscore" w:pos="8505"/>
        </w:tabs>
        <w:rPr>
          <w:rFonts w:cs="Arial"/>
          <w:szCs w:val="24"/>
        </w:rPr>
      </w:pPr>
      <w:r w:rsidRPr="009B0207">
        <w:rPr>
          <w:rFonts w:cs="Arial"/>
          <w:szCs w:val="24"/>
        </w:rPr>
        <w:t>Examinador(a) 2</w:t>
      </w:r>
      <w:r w:rsidRPr="009B0207">
        <w:rPr>
          <w:rFonts w:cs="Arial"/>
          <w:szCs w:val="24"/>
        </w:rPr>
        <w:tab/>
        <w:t xml:space="preserve">: </w:t>
      </w:r>
      <w:r w:rsidRPr="009B0207">
        <w:rPr>
          <w:rFonts w:cs="Arial"/>
          <w:szCs w:val="24"/>
        </w:rPr>
        <w:tab/>
      </w:r>
    </w:p>
    <w:p w:rsidR="000A1072" w:rsidRPr="009B0207" w:rsidRDefault="000A1072" w:rsidP="000A1072">
      <w:pPr>
        <w:pStyle w:val="0-BancaComponentes"/>
        <w:tabs>
          <w:tab w:val="left" w:leader="dot" w:pos="1843"/>
        </w:tabs>
        <w:rPr>
          <w:rFonts w:cs="Arial"/>
          <w:szCs w:val="24"/>
        </w:rPr>
      </w:pPr>
      <w:r w:rsidRPr="009B0207">
        <w:rPr>
          <w:rFonts w:cs="Arial"/>
          <w:szCs w:val="24"/>
        </w:rPr>
        <w:t>Nome</w:t>
      </w:r>
      <w:r w:rsidRPr="009B0207">
        <w:rPr>
          <w:rFonts w:cs="Arial"/>
          <w:szCs w:val="24"/>
        </w:rPr>
        <w:tab/>
        <w:t xml:space="preserve">: </w:t>
      </w:r>
      <w:r w:rsidR="002F0C7D">
        <w:rPr>
          <w:rFonts w:cs="Arial"/>
          <w:noProof/>
          <w:szCs w:val="24"/>
        </w:rPr>
        <w:t>Examinador_2</w:t>
      </w:r>
    </w:p>
    <w:p w:rsidR="000A1072" w:rsidRDefault="000A1072" w:rsidP="000A1072">
      <w:pPr>
        <w:pStyle w:val="0-BancaInstituicao"/>
        <w:tabs>
          <w:tab w:val="left" w:leader="dot" w:pos="1843"/>
        </w:tabs>
        <w:spacing w:after="0"/>
        <w:rPr>
          <w:rFonts w:cs="Arial"/>
          <w:noProof/>
          <w:szCs w:val="24"/>
        </w:rPr>
      </w:pPr>
      <w:r w:rsidRPr="009B0207">
        <w:rPr>
          <w:rFonts w:cs="Arial"/>
          <w:szCs w:val="24"/>
        </w:rPr>
        <w:t>Instituição</w:t>
      </w:r>
      <w:r w:rsidRPr="009B0207">
        <w:rPr>
          <w:rFonts w:cs="Arial"/>
          <w:szCs w:val="24"/>
        </w:rPr>
        <w:tab/>
        <w:t xml:space="preserve">: </w:t>
      </w:r>
      <w:r w:rsidR="002F0C7D">
        <w:rPr>
          <w:rFonts w:cs="Arial"/>
          <w:noProof/>
          <w:szCs w:val="24"/>
        </w:rPr>
        <w:t>Instituição_2</w:t>
      </w:r>
    </w:p>
    <w:p w:rsidR="000A1072" w:rsidRDefault="000A1072" w:rsidP="000A1072">
      <w:pPr>
        <w:rPr>
          <w:rFonts w:cs="Arial"/>
          <w:sz w:val="20"/>
        </w:rPr>
      </w:pPr>
    </w:p>
    <w:p w:rsidR="000A1072" w:rsidRDefault="000A1072" w:rsidP="000A1072">
      <w:pPr>
        <w:rPr>
          <w:rFonts w:cs="Arial"/>
          <w:sz w:val="20"/>
        </w:rPr>
      </w:pPr>
    </w:p>
    <w:p w:rsidR="000A1072" w:rsidRPr="009B0207" w:rsidRDefault="000A1072" w:rsidP="000A1072">
      <w:pPr>
        <w:rPr>
          <w:rFonts w:cs="Arial"/>
          <w:sz w:val="20"/>
        </w:rPr>
      </w:pPr>
    </w:p>
    <w:p w:rsidR="000A1072" w:rsidRPr="009B0207" w:rsidRDefault="000A1072" w:rsidP="000A1072">
      <w:pPr>
        <w:jc w:val="right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Franca, XX de </w:t>
      </w:r>
      <w:r w:rsidR="006F7626">
        <w:rPr>
          <w:rFonts w:cs="Arial"/>
          <w:b/>
          <w:szCs w:val="24"/>
        </w:rPr>
        <w:t>dezembro</w:t>
      </w:r>
      <w:r>
        <w:rPr>
          <w:rFonts w:cs="Arial"/>
          <w:b/>
          <w:szCs w:val="24"/>
        </w:rPr>
        <w:t xml:space="preserve"> de 201</w:t>
      </w:r>
      <w:r w:rsidR="008D1828">
        <w:rPr>
          <w:rFonts w:cs="Arial"/>
          <w:b/>
          <w:szCs w:val="24"/>
        </w:rPr>
        <w:t>6</w:t>
      </w:r>
      <w:r>
        <w:rPr>
          <w:rFonts w:cs="Arial"/>
          <w:b/>
          <w:szCs w:val="24"/>
        </w:rPr>
        <w:t>.</w:t>
      </w:r>
    </w:p>
    <w:p w:rsidR="00172704" w:rsidRPr="006411D2" w:rsidRDefault="000A1072" w:rsidP="006411D2">
      <w:pPr>
        <w:ind w:firstLine="0"/>
        <w:jc w:val="center"/>
        <w:rPr>
          <w:b/>
          <w:sz w:val="28"/>
          <w:szCs w:val="24"/>
        </w:rPr>
      </w:pPr>
      <w:r>
        <w:rPr>
          <w:rFonts w:cs="Arial"/>
          <w:sz w:val="20"/>
        </w:rPr>
        <w:br w:type="page"/>
      </w:r>
      <w:r w:rsidR="006411D2" w:rsidRPr="006411D2">
        <w:rPr>
          <w:b/>
          <w:sz w:val="28"/>
          <w:szCs w:val="24"/>
        </w:rPr>
        <w:lastRenderedPageBreak/>
        <w:t>AGRADECIMENTO (OPCIONAL)</w:t>
      </w:r>
    </w:p>
    <w:p w:rsidR="00172704" w:rsidRPr="00791C12" w:rsidRDefault="00172704" w:rsidP="00172704">
      <w:pPr>
        <w:ind w:firstLine="0"/>
        <w:rPr>
          <w:szCs w:val="24"/>
        </w:rPr>
      </w:pPr>
    </w:p>
    <w:p w:rsidR="002F0C7D" w:rsidRPr="00791C12" w:rsidRDefault="002F0C7D" w:rsidP="002F0C7D">
      <w:pPr>
        <w:ind w:firstLine="0"/>
        <w:rPr>
          <w:szCs w:val="24"/>
        </w:rPr>
      </w:pPr>
      <w:proofErr w:type="spellStart"/>
      <w:r w:rsidRPr="00791C12">
        <w:rPr>
          <w:szCs w:val="24"/>
        </w:rPr>
        <w:t>Xxxxxxxxxxxxx</w:t>
      </w:r>
      <w:proofErr w:type="spellEnd"/>
    </w:p>
    <w:p w:rsidR="002F0C7D" w:rsidRPr="00791C12" w:rsidRDefault="002F0C7D" w:rsidP="00172704">
      <w:pPr>
        <w:ind w:firstLine="0"/>
        <w:rPr>
          <w:szCs w:val="24"/>
        </w:rPr>
      </w:pPr>
    </w:p>
    <w:p w:rsidR="002F0C7D" w:rsidRPr="00791C12" w:rsidRDefault="002F0C7D" w:rsidP="00172704">
      <w:pPr>
        <w:ind w:firstLine="0"/>
        <w:rPr>
          <w:szCs w:val="24"/>
        </w:rPr>
      </w:pPr>
    </w:p>
    <w:p w:rsidR="00172704" w:rsidRDefault="001E2DD8" w:rsidP="006411D2">
      <w:pPr>
        <w:ind w:firstLine="0"/>
        <w:jc w:val="center"/>
        <w:rPr>
          <w:b/>
          <w:sz w:val="22"/>
          <w:szCs w:val="24"/>
        </w:rPr>
      </w:pPr>
      <w:r w:rsidRPr="00791C12">
        <w:rPr>
          <w:szCs w:val="24"/>
        </w:rPr>
        <w:br w:type="page"/>
      </w:r>
      <w:r w:rsidR="006411D2" w:rsidRPr="008B768E">
        <w:rPr>
          <w:b/>
          <w:sz w:val="22"/>
          <w:szCs w:val="24"/>
          <w:highlight w:val="yellow"/>
        </w:rPr>
        <w:lastRenderedPageBreak/>
        <w:t>DEDICATÓRIA (OPCIONAL)</w:t>
      </w:r>
    </w:p>
    <w:p w:rsidR="008B768E" w:rsidRPr="00355852" w:rsidRDefault="008B768E" w:rsidP="008B768E">
      <w:pPr>
        <w:ind w:firstLine="0"/>
        <w:jc w:val="center"/>
        <w:rPr>
          <w:b/>
          <w:sz w:val="22"/>
          <w:szCs w:val="24"/>
        </w:rPr>
      </w:pPr>
      <w:r w:rsidRPr="007D6A0B">
        <w:rPr>
          <w:b/>
          <w:sz w:val="22"/>
          <w:szCs w:val="24"/>
          <w:highlight w:val="yellow"/>
        </w:rPr>
        <w:t>(</w:t>
      </w:r>
      <w:proofErr w:type="gramStart"/>
      <w:r w:rsidRPr="007D6A0B">
        <w:rPr>
          <w:b/>
          <w:sz w:val="22"/>
          <w:szCs w:val="24"/>
          <w:highlight w:val="yellow"/>
        </w:rPr>
        <w:t>retirar</w:t>
      </w:r>
      <w:proofErr w:type="gramEnd"/>
      <w:r w:rsidRPr="007D6A0B">
        <w:rPr>
          <w:b/>
          <w:sz w:val="22"/>
          <w:szCs w:val="24"/>
          <w:highlight w:val="yellow"/>
        </w:rPr>
        <w:t xml:space="preserve"> este título, deixando apenas a dedicatória no fim da página)</w:t>
      </w:r>
    </w:p>
    <w:p w:rsidR="008B768E" w:rsidRPr="00355852" w:rsidRDefault="008B768E" w:rsidP="006411D2">
      <w:pPr>
        <w:ind w:firstLine="0"/>
        <w:jc w:val="center"/>
        <w:rPr>
          <w:b/>
          <w:sz w:val="22"/>
          <w:szCs w:val="24"/>
        </w:rPr>
      </w:pPr>
    </w:p>
    <w:p w:rsidR="002F0C7D" w:rsidRPr="00791C12" w:rsidRDefault="002F0C7D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355852" w:rsidRPr="00791C12" w:rsidRDefault="00355852" w:rsidP="00791C12">
      <w:pPr>
        <w:ind w:firstLine="0"/>
        <w:rPr>
          <w:szCs w:val="24"/>
        </w:rPr>
      </w:pPr>
    </w:p>
    <w:p w:rsidR="002F0C7D" w:rsidRPr="00791C12" w:rsidRDefault="002F0C7D" w:rsidP="00791C12">
      <w:pPr>
        <w:ind w:firstLine="0"/>
        <w:rPr>
          <w:szCs w:val="24"/>
        </w:rPr>
      </w:pPr>
    </w:p>
    <w:p w:rsidR="00791C12" w:rsidRDefault="00791C12" w:rsidP="00791C12">
      <w:pPr>
        <w:ind w:firstLine="0"/>
        <w:rPr>
          <w:szCs w:val="24"/>
        </w:rPr>
      </w:pPr>
    </w:p>
    <w:p w:rsidR="00791C12" w:rsidRPr="00791C12" w:rsidRDefault="00791C12" w:rsidP="00791C12">
      <w:pPr>
        <w:ind w:firstLine="0"/>
        <w:rPr>
          <w:szCs w:val="24"/>
        </w:rPr>
      </w:pPr>
    </w:p>
    <w:p w:rsidR="002F0C7D" w:rsidRPr="00791C12" w:rsidRDefault="002F0C7D" w:rsidP="00791C12">
      <w:pPr>
        <w:ind w:firstLine="0"/>
        <w:rPr>
          <w:szCs w:val="24"/>
        </w:rPr>
      </w:pPr>
    </w:p>
    <w:p w:rsidR="002F0C7D" w:rsidRPr="00791C12" w:rsidRDefault="00791C12" w:rsidP="00791C12">
      <w:pPr>
        <w:ind w:left="3969" w:firstLine="0"/>
        <w:rPr>
          <w:szCs w:val="24"/>
        </w:rPr>
      </w:pPr>
      <w:r w:rsidRPr="00791C12">
        <w:rPr>
          <w:szCs w:val="24"/>
        </w:rPr>
        <w:t>Dedico o presente Trabalho de Graduação a Deus e aos meus familiares, em especial à minha esposa (Nome) e filhos (Nomes).</w:t>
      </w:r>
    </w:p>
    <w:p w:rsidR="00172704" w:rsidRDefault="001E2DD8" w:rsidP="00791C12">
      <w:pPr>
        <w:ind w:firstLine="0"/>
        <w:jc w:val="center"/>
        <w:rPr>
          <w:b/>
          <w:sz w:val="22"/>
          <w:szCs w:val="24"/>
        </w:rPr>
      </w:pPr>
      <w:r w:rsidRPr="00791C12">
        <w:rPr>
          <w:b/>
          <w:szCs w:val="24"/>
        </w:rPr>
        <w:br w:type="page"/>
      </w:r>
      <w:r w:rsidR="006411D2" w:rsidRPr="008B768E">
        <w:rPr>
          <w:b/>
          <w:sz w:val="22"/>
          <w:szCs w:val="24"/>
          <w:highlight w:val="yellow"/>
        </w:rPr>
        <w:lastRenderedPageBreak/>
        <w:t>EPÍGRAFE (OPCIONAL)</w:t>
      </w:r>
    </w:p>
    <w:p w:rsidR="008B768E" w:rsidRPr="00355852" w:rsidRDefault="008B768E" w:rsidP="008B768E">
      <w:pPr>
        <w:ind w:firstLine="0"/>
        <w:jc w:val="center"/>
        <w:rPr>
          <w:b/>
          <w:sz w:val="22"/>
          <w:szCs w:val="24"/>
        </w:rPr>
      </w:pPr>
      <w:r w:rsidRPr="007D6A0B">
        <w:rPr>
          <w:b/>
          <w:sz w:val="22"/>
          <w:szCs w:val="24"/>
          <w:highlight w:val="yellow"/>
        </w:rPr>
        <w:t>(</w:t>
      </w:r>
      <w:proofErr w:type="gramStart"/>
      <w:r w:rsidRPr="007D6A0B">
        <w:rPr>
          <w:b/>
          <w:sz w:val="22"/>
          <w:szCs w:val="24"/>
          <w:highlight w:val="yellow"/>
        </w:rPr>
        <w:t>retirar</w:t>
      </w:r>
      <w:proofErr w:type="gramEnd"/>
      <w:r w:rsidRPr="007D6A0B">
        <w:rPr>
          <w:b/>
          <w:sz w:val="22"/>
          <w:szCs w:val="24"/>
          <w:highlight w:val="yellow"/>
        </w:rPr>
        <w:t xml:space="preserve"> este título, deixando apenas a </w:t>
      </w:r>
      <w:r w:rsidR="003177E9">
        <w:rPr>
          <w:b/>
          <w:sz w:val="22"/>
          <w:szCs w:val="24"/>
          <w:highlight w:val="yellow"/>
        </w:rPr>
        <w:t>epígrafe</w:t>
      </w:r>
      <w:r w:rsidRPr="007D6A0B">
        <w:rPr>
          <w:b/>
          <w:sz w:val="22"/>
          <w:szCs w:val="24"/>
          <w:highlight w:val="yellow"/>
        </w:rPr>
        <w:t xml:space="preserve"> no fim da página)</w:t>
      </w:r>
    </w:p>
    <w:p w:rsidR="008B768E" w:rsidRPr="00355852" w:rsidRDefault="008B768E" w:rsidP="00791C12">
      <w:pPr>
        <w:ind w:firstLine="0"/>
        <w:jc w:val="center"/>
        <w:rPr>
          <w:b/>
          <w:sz w:val="20"/>
          <w:szCs w:val="24"/>
        </w:rPr>
      </w:pPr>
    </w:p>
    <w:p w:rsidR="00172704" w:rsidRPr="002F0C7D" w:rsidRDefault="00172704" w:rsidP="00172704">
      <w:pPr>
        <w:ind w:firstLine="0"/>
        <w:rPr>
          <w:szCs w:val="24"/>
        </w:rPr>
      </w:pPr>
    </w:p>
    <w:p w:rsidR="00172704" w:rsidRPr="002F0C7D" w:rsidRDefault="00172704" w:rsidP="00172704">
      <w:pPr>
        <w:ind w:firstLine="0"/>
        <w:rPr>
          <w:szCs w:val="24"/>
        </w:rPr>
      </w:pPr>
    </w:p>
    <w:p w:rsidR="00172704" w:rsidRPr="002F0C7D" w:rsidRDefault="00172704" w:rsidP="00172704">
      <w:pPr>
        <w:ind w:firstLine="0"/>
        <w:rPr>
          <w:szCs w:val="24"/>
        </w:rPr>
      </w:pPr>
    </w:p>
    <w:p w:rsidR="00172704" w:rsidRPr="002F0C7D" w:rsidRDefault="00172704" w:rsidP="00172704">
      <w:pPr>
        <w:ind w:firstLine="0"/>
        <w:rPr>
          <w:szCs w:val="24"/>
        </w:rPr>
      </w:pPr>
    </w:p>
    <w:p w:rsidR="00172704" w:rsidRPr="002F0C7D" w:rsidRDefault="00172704" w:rsidP="00172704">
      <w:pPr>
        <w:ind w:firstLine="0"/>
        <w:rPr>
          <w:szCs w:val="24"/>
        </w:rPr>
      </w:pPr>
    </w:p>
    <w:p w:rsidR="00172704" w:rsidRPr="002F0C7D" w:rsidRDefault="00172704" w:rsidP="00172704">
      <w:pPr>
        <w:ind w:firstLine="0"/>
        <w:rPr>
          <w:szCs w:val="24"/>
        </w:rPr>
      </w:pPr>
    </w:p>
    <w:p w:rsidR="00172704" w:rsidRPr="002F0C7D" w:rsidRDefault="00172704" w:rsidP="00172704">
      <w:pPr>
        <w:ind w:firstLine="0"/>
        <w:rPr>
          <w:szCs w:val="24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791C12" w:rsidRPr="00F21249" w:rsidRDefault="00791C12" w:rsidP="00791C12">
      <w:pPr>
        <w:ind w:left="3969" w:firstLine="0"/>
        <w:rPr>
          <w:sz w:val="20"/>
        </w:rPr>
      </w:pPr>
      <w:r>
        <w:rPr>
          <w:i/>
        </w:rPr>
        <w:t xml:space="preserve">Aprender é a única coisa que a mente nunca se cansa, nunca tem medo e nunca se arrepende.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F21249">
        <w:t>Leonardo da Vinci</w:t>
      </w:r>
    </w:p>
    <w:p w:rsidR="00791C12" w:rsidRDefault="00791C12" w:rsidP="000A1072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0A1072" w:rsidRPr="0033762B" w:rsidRDefault="000A1072" w:rsidP="00791C12">
      <w:pPr>
        <w:ind w:firstLine="0"/>
        <w:jc w:val="center"/>
        <w:rPr>
          <w:rFonts w:cs="Arial"/>
          <w:b/>
          <w:sz w:val="28"/>
          <w:szCs w:val="28"/>
        </w:rPr>
      </w:pPr>
      <w:r w:rsidRPr="0033762B">
        <w:rPr>
          <w:rFonts w:cs="Arial"/>
          <w:b/>
          <w:sz w:val="28"/>
          <w:szCs w:val="28"/>
        </w:rPr>
        <w:lastRenderedPageBreak/>
        <w:t>RESUMO</w:t>
      </w:r>
    </w:p>
    <w:p w:rsidR="000A1072" w:rsidRPr="000A1072" w:rsidRDefault="000A1072" w:rsidP="000A1072">
      <w:pPr>
        <w:pStyle w:val="0-TextoResumo"/>
        <w:rPr>
          <w:rFonts w:cs="Arial"/>
        </w:rPr>
      </w:pPr>
    </w:p>
    <w:p w:rsidR="000A1072" w:rsidRPr="00B01591" w:rsidRDefault="000A1072" w:rsidP="000A1072">
      <w:pPr>
        <w:pStyle w:val="0-TextoResumo"/>
        <w:rPr>
          <w:rFonts w:cs="Arial"/>
        </w:rPr>
      </w:pPr>
      <w:r w:rsidRPr="00B01591">
        <w:rPr>
          <w:rFonts w:cs="Arial"/>
        </w:rPr>
        <w:t xml:space="preserve">De acordo com a norma NBR 6.028/2003, o resumo na língua vernácula (língua materna) consiste na apresentação </w:t>
      </w:r>
      <w:r w:rsidRPr="00B01591">
        <w:rPr>
          <w:rFonts w:cs="Arial"/>
          <w:b/>
        </w:rPr>
        <w:t>em um único parágrafo</w:t>
      </w:r>
      <w:r w:rsidRPr="00B01591">
        <w:rPr>
          <w:rFonts w:cs="Arial"/>
        </w:rPr>
        <w:t xml:space="preserve"> dos pontos principais do trabalho e deve ter uma seq</w:t>
      </w:r>
      <w:r>
        <w:rPr>
          <w:rFonts w:cs="Arial"/>
        </w:rPr>
        <w:t>u</w:t>
      </w:r>
      <w:r w:rsidRPr="00B01591">
        <w:rPr>
          <w:rFonts w:cs="Arial"/>
        </w:rPr>
        <w:t xml:space="preserve">ência lógica apresentada de forma clara e objetiva. Um dos principais intuitos do resumo é possibilitar ao leitor avaliar de forma breve seu interesse pelo trabalho, permitindo entender pontos chaves do trabalho, seus principais resultados e contribuição. A introdução e objetivo(s) da pesquisa, desenvolvimento e principais resultados e conclusões devem aparecer nesse texto entre 150 e 500 palavras. Tentar manter o texto versando aproximadamente entre 1.200 até 1.700 caracteres, totalizando cerca de 20 linhas. Esse texto, por exemplo, possui 180 palavras, 1242 caracteres e 16 linhas. Devem constar no resumo, o </w:t>
      </w:r>
      <w:r w:rsidRPr="00B01591">
        <w:rPr>
          <w:rFonts w:cs="Arial"/>
          <w:b/>
        </w:rPr>
        <w:t>assunto</w:t>
      </w:r>
      <w:r w:rsidRPr="00B01591">
        <w:rPr>
          <w:rFonts w:cs="Arial"/>
        </w:rPr>
        <w:t xml:space="preserve"> do texto, rápida </w:t>
      </w:r>
      <w:r w:rsidRPr="00B01591">
        <w:rPr>
          <w:rFonts w:cs="Arial"/>
          <w:b/>
        </w:rPr>
        <w:t>introdução</w:t>
      </w:r>
      <w:r w:rsidRPr="00B01591">
        <w:rPr>
          <w:rFonts w:cs="Arial"/>
        </w:rPr>
        <w:t xml:space="preserve"> e </w:t>
      </w:r>
      <w:r w:rsidRPr="00B01591">
        <w:rPr>
          <w:rFonts w:cs="Arial"/>
          <w:b/>
        </w:rPr>
        <w:t>objetivo</w:t>
      </w:r>
      <w:r w:rsidRPr="00B01591">
        <w:rPr>
          <w:rFonts w:cs="Arial"/>
        </w:rPr>
        <w:t xml:space="preserve"> do trabalho, </w:t>
      </w:r>
      <w:r w:rsidRPr="00B01591">
        <w:rPr>
          <w:rFonts w:cs="Arial"/>
          <w:b/>
        </w:rPr>
        <w:t>metodologia</w:t>
      </w:r>
      <w:r w:rsidRPr="00B01591">
        <w:rPr>
          <w:rFonts w:cs="Arial"/>
        </w:rPr>
        <w:t xml:space="preserve"> utilizada, principais </w:t>
      </w:r>
      <w:r w:rsidRPr="00B01591">
        <w:rPr>
          <w:rFonts w:cs="Arial"/>
          <w:b/>
        </w:rPr>
        <w:t>resultados</w:t>
      </w:r>
      <w:r w:rsidRPr="00B01591">
        <w:rPr>
          <w:rFonts w:cs="Arial"/>
        </w:rPr>
        <w:t xml:space="preserve"> e breve </w:t>
      </w:r>
      <w:r w:rsidRPr="00B01591">
        <w:rPr>
          <w:rFonts w:cs="Arial"/>
          <w:b/>
        </w:rPr>
        <w:t>discussão</w:t>
      </w:r>
      <w:r w:rsidRPr="00B01591">
        <w:rPr>
          <w:rFonts w:cs="Arial"/>
        </w:rPr>
        <w:t xml:space="preserve"> (apontamentos e/ou importância), finalizando com as </w:t>
      </w:r>
      <w:r w:rsidRPr="00B01591">
        <w:rPr>
          <w:rFonts w:cs="Arial"/>
          <w:b/>
        </w:rPr>
        <w:t>conclusões</w:t>
      </w:r>
      <w:r w:rsidRPr="00B01591">
        <w:rPr>
          <w:rFonts w:cs="Arial"/>
        </w:rPr>
        <w:t xml:space="preserve">. </w:t>
      </w:r>
      <w:r>
        <w:rPr>
          <w:rFonts w:cs="Arial"/>
        </w:rPr>
        <w:t xml:space="preserve">Após </w:t>
      </w:r>
      <w:r w:rsidRPr="00B01591">
        <w:rPr>
          <w:rFonts w:cs="Arial"/>
        </w:rPr>
        <w:t xml:space="preserve">o resumo, em outro parágrafo, ficam as </w:t>
      </w:r>
      <w:r w:rsidRPr="00B01591">
        <w:rPr>
          <w:rFonts w:cs="Arial"/>
          <w:b/>
        </w:rPr>
        <w:t>palavras chave</w:t>
      </w:r>
      <w:r w:rsidRPr="00B01591">
        <w:rPr>
          <w:rFonts w:cs="Arial"/>
        </w:rPr>
        <w:t xml:space="preserve"> (de preferência </w:t>
      </w:r>
      <w:r w:rsidRPr="00B01591">
        <w:rPr>
          <w:rFonts w:cs="Arial"/>
          <w:b/>
        </w:rPr>
        <w:t>5</w:t>
      </w:r>
      <w:r w:rsidRPr="00B01591">
        <w:rPr>
          <w:rFonts w:cs="Arial"/>
        </w:rPr>
        <w:t>) ordenadas. O resumo normalmente é finalizado ao término do trabalho, permitindo melhor compreensão das id</w:t>
      </w:r>
      <w:r>
        <w:rPr>
          <w:rFonts w:cs="Arial"/>
        </w:rPr>
        <w:t>e</w:t>
      </w:r>
      <w:r w:rsidRPr="00B01591">
        <w:rPr>
          <w:rFonts w:cs="Arial"/>
        </w:rPr>
        <w:t>ias expostas, sem comentários ou julgamentos apreciativos do autor.</w:t>
      </w:r>
    </w:p>
    <w:p w:rsidR="000A1072" w:rsidRPr="00B01591" w:rsidRDefault="000A1072" w:rsidP="000A1072">
      <w:pPr>
        <w:pStyle w:val="0-TextoResumo"/>
        <w:rPr>
          <w:rFonts w:cs="Arial"/>
        </w:rPr>
      </w:pPr>
    </w:p>
    <w:p w:rsidR="000A1072" w:rsidRDefault="000A1072" w:rsidP="000A1072">
      <w:pPr>
        <w:pStyle w:val="0-TextoResumo"/>
        <w:rPr>
          <w:rFonts w:cs="Arial"/>
        </w:rPr>
      </w:pPr>
      <w:r w:rsidRPr="00355852">
        <w:rPr>
          <w:rFonts w:cs="Arial"/>
          <w:b/>
        </w:rPr>
        <w:t>Palavras-chave:</w:t>
      </w:r>
      <w:r w:rsidRPr="00B01591">
        <w:rPr>
          <w:rFonts w:cs="Arial"/>
        </w:rPr>
        <w:t xml:space="preserve"> GPI. NBR 6.028. Pré-texto. Resumo. Trabalho de Graduação.</w:t>
      </w:r>
    </w:p>
    <w:p w:rsidR="000A1072" w:rsidRPr="000A1072" w:rsidRDefault="000A1072" w:rsidP="000A1072">
      <w:pPr>
        <w:pStyle w:val="0-TextoResumo"/>
        <w:rPr>
          <w:rFonts w:cs="Arial"/>
        </w:rPr>
      </w:pPr>
    </w:p>
    <w:p w:rsidR="000A1072" w:rsidRPr="000A1072" w:rsidRDefault="000A1072" w:rsidP="000A1072">
      <w:pPr>
        <w:pStyle w:val="0-TextoResumo"/>
        <w:rPr>
          <w:rFonts w:cs="Arial"/>
        </w:rPr>
      </w:pPr>
    </w:p>
    <w:p w:rsidR="000A1072" w:rsidRPr="0033762B" w:rsidRDefault="000A1072" w:rsidP="000A1072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sz w:val="20"/>
        </w:rPr>
        <w:br w:type="page"/>
      </w:r>
      <w:r w:rsidRPr="0033762B">
        <w:rPr>
          <w:rFonts w:cs="Arial"/>
          <w:b/>
          <w:sz w:val="28"/>
          <w:szCs w:val="28"/>
        </w:rPr>
        <w:lastRenderedPageBreak/>
        <w:t>ABSTRACT</w:t>
      </w:r>
    </w:p>
    <w:p w:rsidR="000A1072" w:rsidRPr="000A1072" w:rsidRDefault="000A1072" w:rsidP="000A1072">
      <w:pPr>
        <w:pStyle w:val="0-TextoResumo"/>
        <w:rPr>
          <w:rFonts w:cs="Arial"/>
        </w:rPr>
      </w:pPr>
    </w:p>
    <w:p w:rsidR="000A1072" w:rsidRPr="00B01591" w:rsidRDefault="000A1072" w:rsidP="000A1072">
      <w:pPr>
        <w:pStyle w:val="0-TextoResumo"/>
        <w:rPr>
          <w:rFonts w:cs="Arial"/>
        </w:rPr>
      </w:pPr>
      <w:r w:rsidRPr="00B01591">
        <w:rPr>
          <w:rFonts w:cs="Arial"/>
        </w:rPr>
        <w:t xml:space="preserve">De acordo com a presente proposta considerada como ponto obrigatório no TG, o resumo em língua INGLESA consiste na apresentação também </w:t>
      </w:r>
      <w:r w:rsidRPr="00B01591">
        <w:rPr>
          <w:rFonts w:cs="Arial"/>
          <w:b/>
        </w:rPr>
        <w:t>em um único parágrafo</w:t>
      </w:r>
      <w:r w:rsidRPr="00B01591">
        <w:rPr>
          <w:rFonts w:cs="Arial"/>
        </w:rPr>
        <w:t xml:space="preserve"> do resumo apresentado em língua portuguesa traduzido de forma correta. A função principal do </w:t>
      </w:r>
      <w:r w:rsidRPr="00B01591">
        <w:rPr>
          <w:rFonts w:cs="Arial"/>
          <w:i/>
        </w:rPr>
        <w:t>Abstract</w:t>
      </w:r>
      <w:r w:rsidRPr="00B01591">
        <w:rPr>
          <w:rFonts w:cs="Arial"/>
        </w:rPr>
        <w:t xml:space="preserve"> é fornecer uma visão global do trabalho que poderá ser acessada e transmitir informações básicas do projeto de graduação para público situado no exterior ou em futuras consultas para bases de dados referenciais.</w:t>
      </w:r>
    </w:p>
    <w:p w:rsidR="000A1072" w:rsidRPr="00B01591" w:rsidRDefault="000A1072" w:rsidP="000A1072">
      <w:pPr>
        <w:pStyle w:val="0-TextoResumo"/>
        <w:rPr>
          <w:rFonts w:cs="Arial"/>
        </w:rPr>
      </w:pPr>
    </w:p>
    <w:p w:rsidR="000A1072" w:rsidRPr="0033762B" w:rsidRDefault="000A1072" w:rsidP="000A1072">
      <w:pPr>
        <w:pStyle w:val="0-TextoResumo"/>
        <w:rPr>
          <w:rFonts w:cs="Arial"/>
        </w:rPr>
      </w:pPr>
      <w:r w:rsidRPr="00355852">
        <w:rPr>
          <w:rFonts w:cs="Arial"/>
          <w:b/>
          <w:lang w:val="en-US"/>
        </w:rPr>
        <w:t>Keywords:</w:t>
      </w:r>
      <w:r w:rsidRPr="00C408F3">
        <w:rPr>
          <w:rFonts w:cs="Arial"/>
          <w:lang w:val="en-US"/>
        </w:rPr>
        <w:t xml:space="preserve"> GPI. NBR 6.028. Pre-text. </w:t>
      </w:r>
      <w:proofErr w:type="spellStart"/>
      <w:r w:rsidRPr="002E7002">
        <w:rPr>
          <w:rFonts w:cs="Arial"/>
        </w:rPr>
        <w:t>Summary</w:t>
      </w:r>
      <w:proofErr w:type="spellEnd"/>
      <w:r w:rsidRPr="002E7002">
        <w:rPr>
          <w:rFonts w:cs="Arial"/>
        </w:rPr>
        <w:t xml:space="preserve">. GPI </w:t>
      </w:r>
      <w:proofErr w:type="spellStart"/>
      <w:r w:rsidRPr="002E7002">
        <w:rPr>
          <w:rFonts w:cs="Arial"/>
        </w:rPr>
        <w:t>Homework</w:t>
      </w:r>
      <w:proofErr w:type="spellEnd"/>
    </w:p>
    <w:p w:rsidR="000A1072" w:rsidRPr="000A1072" w:rsidRDefault="000A1072" w:rsidP="000A1072">
      <w:pPr>
        <w:pStyle w:val="0-TextoResumo"/>
        <w:rPr>
          <w:rFonts w:cs="Arial"/>
        </w:rPr>
      </w:pPr>
    </w:p>
    <w:p w:rsidR="000A1072" w:rsidRPr="000A1072" w:rsidRDefault="000A1072" w:rsidP="000A1072">
      <w:pPr>
        <w:pStyle w:val="0-TextoResumo"/>
        <w:rPr>
          <w:rFonts w:cs="Arial"/>
        </w:rPr>
      </w:pPr>
    </w:p>
    <w:p w:rsidR="000A1072" w:rsidRPr="000A1072" w:rsidRDefault="000A1072" w:rsidP="000A1072">
      <w:pPr>
        <w:pStyle w:val="0-TextoResumo"/>
        <w:rPr>
          <w:rFonts w:cs="Arial"/>
        </w:rPr>
      </w:pPr>
    </w:p>
    <w:p w:rsidR="000A1072" w:rsidRPr="000A1072" w:rsidRDefault="000A1072" w:rsidP="000A1072">
      <w:pPr>
        <w:pStyle w:val="0-TextoResumo"/>
        <w:rPr>
          <w:rFonts w:cs="Arial"/>
        </w:rPr>
      </w:pPr>
    </w:p>
    <w:p w:rsidR="000A1072" w:rsidRPr="0033762B" w:rsidRDefault="000A1072" w:rsidP="00AB7C70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sz w:val="20"/>
        </w:rPr>
        <w:br w:type="page"/>
      </w:r>
      <w:r w:rsidRPr="0033762B">
        <w:rPr>
          <w:rFonts w:cs="Arial"/>
          <w:b/>
          <w:sz w:val="28"/>
          <w:szCs w:val="28"/>
        </w:rPr>
        <w:lastRenderedPageBreak/>
        <w:t>LISTA DE FIGURAS</w:t>
      </w:r>
    </w:p>
    <w:p w:rsidR="000A1072" w:rsidRPr="001E2DD8" w:rsidRDefault="000A1072" w:rsidP="00AB7C70">
      <w:pPr>
        <w:ind w:firstLine="0"/>
        <w:rPr>
          <w:rFonts w:cs="Arial"/>
          <w:szCs w:val="24"/>
        </w:rPr>
      </w:pPr>
    </w:p>
    <w:p w:rsidR="000A1072" w:rsidRPr="001E2DD8" w:rsidRDefault="000A1072" w:rsidP="00325835">
      <w:pPr>
        <w:tabs>
          <w:tab w:val="right" w:leader="dot" w:pos="8931"/>
        </w:tabs>
        <w:spacing w:line="240" w:lineRule="auto"/>
        <w:ind w:right="-2" w:firstLine="0"/>
        <w:rPr>
          <w:rFonts w:cs="Arial"/>
          <w:szCs w:val="24"/>
        </w:rPr>
      </w:pPr>
      <w:r w:rsidRPr="001E2DD8">
        <w:rPr>
          <w:rFonts w:cs="Arial"/>
          <w:b/>
          <w:szCs w:val="24"/>
        </w:rPr>
        <w:t xml:space="preserve">Figura 1 </w:t>
      </w:r>
      <w:r w:rsidRPr="001E2DD8">
        <w:rPr>
          <w:rFonts w:cs="Arial"/>
          <w:szCs w:val="24"/>
        </w:rPr>
        <w:t>– Descrição do modelo</w:t>
      </w:r>
      <w:r w:rsidR="00325835">
        <w:rPr>
          <w:rFonts w:cs="Arial"/>
          <w:szCs w:val="24"/>
        </w:rPr>
        <w:tab/>
        <w:t>1</w:t>
      </w:r>
      <w:r w:rsidRPr="001E2DD8">
        <w:rPr>
          <w:rFonts w:cs="Arial"/>
          <w:szCs w:val="24"/>
        </w:rPr>
        <w:t>0</w:t>
      </w:r>
    </w:p>
    <w:p w:rsidR="000A1072" w:rsidRPr="001E2DD8" w:rsidRDefault="000A1072" w:rsidP="00325835">
      <w:pPr>
        <w:tabs>
          <w:tab w:val="right" w:leader="dot" w:pos="8931"/>
        </w:tabs>
        <w:spacing w:line="240" w:lineRule="auto"/>
        <w:ind w:right="-2" w:firstLine="0"/>
        <w:rPr>
          <w:rFonts w:cs="Arial"/>
          <w:szCs w:val="24"/>
        </w:rPr>
      </w:pPr>
      <w:r w:rsidRPr="001E2DD8">
        <w:rPr>
          <w:rFonts w:cs="Arial"/>
          <w:b/>
          <w:szCs w:val="24"/>
        </w:rPr>
        <w:t xml:space="preserve">Figura 2 </w:t>
      </w:r>
      <w:r w:rsidRPr="001E2DD8">
        <w:rPr>
          <w:rFonts w:cs="Arial"/>
          <w:szCs w:val="24"/>
        </w:rPr>
        <w:t>– Ciclo de vida</w:t>
      </w:r>
      <w:r w:rsidR="00325835">
        <w:rPr>
          <w:rFonts w:cs="Arial"/>
          <w:szCs w:val="24"/>
        </w:rPr>
        <w:tab/>
      </w:r>
      <w:r w:rsidRPr="001E2DD8">
        <w:rPr>
          <w:rFonts w:cs="Arial"/>
          <w:szCs w:val="24"/>
        </w:rPr>
        <w:t>18</w:t>
      </w:r>
    </w:p>
    <w:p w:rsidR="000A1072" w:rsidRPr="001E2DD8" w:rsidRDefault="000A1072" w:rsidP="00325835">
      <w:pPr>
        <w:tabs>
          <w:tab w:val="right" w:leader="dot" w:pos="8931"/>
        </w:tabs>
        <w:ind w:right="-2" w:firstLine="0"/>
        <w:rPr>
          <w:rFonts w:cs="Arial"/>
          <w:szCs w:val="24"/>
        </w:rPr>
      </w:pPr>
    </w:p>
    <w:p w:rsidR="000A1072" w:rsidRPr="001E2DD8" w:rsidRDefault="000A1072" w:rsidP="00325835">
      <w:pPr>
        <w:tabs>
          <w:tab w:val="right" w:leader="dot" w:pos="8931"/>
        </w:tabs>
        <w:ind w:right="-2" w:firstLine="0"/>
        <w:rPr>
          <w:rFonts w:cs="Arial"/>
          <w:szCs w:val="24"/>
        </w:rPr>
      </w:pPr>
    </w:p>
    <w:p w:rsidR="000A1072" w:rsidRPr="0033762B" w:rsidRDefault="000A1072" w:rsidP="00325835">
      <w:pPr>
        <w:tabs>
          <w:tab w:val="right" w:leader="dot" w:pos="8931"/>
        </w:tabs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sz w:val="20"/>
        </w:rPr>
        <w:br w:type="page"/>
      </w:r>
      <w:r w:rsidRPr="0033762B">
        <w:rPr>
          <w:rFonts w:cs="Arial"/>
          <w:b/>
          <w:sz w:val="28"/>
          <w:szCs w:val="28"/>
        </w:rPr>
        <w:lastRenderedPageBreak/>
        <w:t xml:space="preserve">LISTA DE </w:t>
      </w:r>
      <w:r>
        <w:rPr>
          <w:rFonts w:cs="Arial"/>
          <w:b/>
          <w:sz w:val="28"/>
          <w:szCs w:val="28"/>
        </w:rPr>
        <w:t>QUADROS</w:t>
      </w:r>
    </w:p>
    <w:p w:rsidR="000A1072" w:rsidRPr="001E2DD8" w:rsidRDefault="000A1072" w:rsidP="000A1072">
      <w:pPr>
        <w:ind w:firstLine="0"/>
        <w:rPr>
          <w:rFonts w:cs="Arial"/>
          <w:szCs w:val="24"/>
        </w:rPr>
      </w:pPr>
    </w:p>
    <w:p w:rsidR="00002BAB" w:rsidRPr="001E2DD8" w:rsidRDefault="00002BAB" w:rsidP="00325835">
      <w:pPr>
        <w:tabs>
          <w:tab w:val="right" w:leader="dot" w:pos="8931"/>
        </w:tabs>
        <w:spacing w:line="240" w:lineRule="auto"/>
        <w:ind w:firstLine="0"/>
        <w:rPr>
          <w:rFonts w:cs="Arial"/>
          <w:szCs w:val="24"/>
        </w:rPr>
      </w:pPr>
      <w:r w:rsidRPr="001E2DD8">
        <w:rPr>
          <w:rFonts w:cs="Arial"/>
          <w:b/>
          <w:szCs w:val="24"/>
        </w:rPr>
        <w:t xml:space="preserve">Quadro 1 </w:t>
      </w:r>
      <w:r w:rsidRPr="001E2DD8">
        <w:rPr>
          <w:rFonts w:cs="Arial"/>
          <w:szCs w:val="24"/>
        </w:rPr>
        <w:t xml:space="preserve">– </w:t>
      </w:r>
      <w:r>
        <w:rPr>
          <w:rFonts w:cs="Arial"/>
          <w:szCs w:val="24"/>
        </w:rPr>
        <w:t xml:space="preserve">Análise de XXXX </w:t>
      </w:r>
      <w:r w:rsidR="00325835">
        <w:rPr>
          <w:rFonts w:cs="Arial"/>
          <w:szCs w:val="24"/>
        </w:rPr>
        <w:tab/>
      </w:r>
      <w:r w:rsidRPr="001E2DD8">
        <w:rPr>
          <w:rFonts w:cs="Arial"/>
          <w:szCs w:val="24"/>
        </w:rPr>
        <w:t>10</w:t>
      </w:r>
    </w:p>
    <w:p w:rsidR="00002BAB" w:rsidRPr="001E2DD8" w:rsidRDefault="00002BAB" w:rsidP="00325835">
      <w:pPr>
        <w:tabs>
          <w:tab w:val="right" w:leader="dot" w:pos="8931"/>
        </w:tabs>
        <w:spacing w:line="240" w:lineRule="auto"/>
        <w:ind w:firstLine="0"/>
        <w:rPr>
          <w:rFonts w:cs="Arial"/>
          <w:szCs w:val="24"/>
        </w:rPr>
      </w:pPr>
      <w:r w:rsidRPr="001E2DD8">
        <w:rPr>
          <w:rFonts w:cs="Arial"/>
          <w:b/>
          <w:szCs w:val="24"/>
        </w:rPr>
        <w:t xml:space="preserve">Quadro 2 </w:t>
      </w:r>
      <w:r w:rsidRPr="001E2DD8">
        <w:rPr>
          <w:rFonts w:cs="Arial"/>
          <w:szCs w:val="24"/>
        </w:rPr>
        <w:t xml:space="preserve">– </w:t>
      </w:r>
      <w:r>
        <w:rPr>
          <w:rFonts w:cs="Arial"/>
          <w:szCs w:val="24"/>
        </w:rPr>
        <w:t xml:space="preserve">Recursos utilizados YYYY </w:t>
      </w:r>
      <w:r w:rsidR="00325835">
        <w:rPr>
          <w:rFonts w:cs="Arial"/>
          <w:szCs w:val="24"/>
        </w:rPr>
        <w:tab/>
      </w:r>
      <w:r w:rsidRPr="001E2DD8">
        <w:rPr>
          <w:rFonts w:cs="Arial"/>
          <w:szCs w:val="24"/>
        </w:rPr>
        <w:t>15</w:t>
      </w:r>
    </w:p>
    <w:p w:rsidR="000A1072" w:rsidRPr="001E2DD8" w:rsidRDefault="000A1072" w:rsidP="00325835">
      <w:pPr>
        <w:tabs>
          <w:tab w:val="right" w:leader="dot" w:pos="8931"/>
        </w:tabs>
        <w:ind w:firstLine="0"/>
        <w:rPr>
          <w:rFonts w:cs="Arial"/>
          <w:szCs w:val="24"/>
        </w:rPr>
      </w:pPr>
    </w:p>
    <w:p w:rsidR="000A1072" w:rsidRPr="001E2DD8" w:rsidRDefault="000A1072" w:rsidP="00325835">
      <w:pPr>
        <w:tabs>
          <w:tab w:val="right" w:leader="dot" w:pos="8931"/>
        </w:tabs>
        <w:ind w:firstLine="0"/>
        <w:rPr>
          <w:rFonts w:cs="Arial"/>
          <w:szCs w:val="24"/>
        </w:rPr>
      </w:pPr>
    </w:p>
    <w:p w:rsidR="000A1072" w:rsidRPr="0033762B" w:rsidRDefault="000A1072" w:rsidP="00325835">
      <w:pPr>
        <w:tabs>
          <w:tab w:val="right" w:leader="dot" w:pos="8931"/>
        </w:tabs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sz w:val="20"/>
        </w:rPr>
        <w:br w:type="page"/>
      </w:r>
      <w:r w:rsidRPr="0033762B">
        <w:rPr>
          <w:rFonts w:cs="Arial"/>
          <w:b/>
          <w:sz w:val="28"/>
          <w:szCs w:val="28"/>
        </w:rPr>
        <w:lastRenderedPageBreak/>
        <w:t xml:space="preserve">LISTA DE </w:t>
      </w:r>
      <w:r>
        <w:rPr>
          <w:rFonts w:cs="Arial"/>
          <w:b/>
          <w:sz w:val="28"/>
          <w:szCs w:val="28"/>
        </w:rPr>
        <w:t>TABELAS</w:t>
      </w:r>
    </w:p>
    <w:p w:rsidR="000A1072" w:rsidRPr="001E2DD8" w:rsidRDefault="000A1072" w:rsidP="000A1072">
      <w:pPr>
        <w:ind w:firstLine="0"/>
        <w:rPr>
          <w:rFonts w:cs="Arial"/>
          <w:szCs w:val="24"/>
        </w:rPr>
      </w:pPr>
    </w:p>
    <w:p w:rsidR="000A1072" w:rsidRPr="001E2DD8" w:rsidRDefault="00154EFB" w:rsidP="00325835">
      <w:pPr>
        <w:tabs>
          <w:tab w:val="right" w:leader="dot" w:pos="8931"/>
        </w:tabs>
        <w:spacing w:line="240" w:lineRule="auto"/>
        <w:ind w:firstLine="0"/>
        <w:rPr>
          <w:rFonts w:cs="Arial"/>
          <w:szCs w:val="24"/>
        </w:rPr>
      </w:pPr>
      <w:r w:rsidRPr="001E2DD8">
        <w:rPr>
          <w:rFonts w:cs="Arial"/>
          <w:b/>
          <w:szCs w:val="24"/>
        </w:rPr>
        <w:t>Tabela</w:t>
      </w:r>
      <w:r w:rsidR="000A1072" w:rsidRPr="001E2DD8">
        <w:rPr>
          <w:rFonts w:cs="Arial"/>
          <w:b/>
          <w:szCs w:val="24"/>
        </w:rPr>
        <w:t xml:space="preserve"> 1 </w:t>
      </w:r>
      <w:r w:rsidR="000A1072" w:rsidRPr="001E2DD8">
        <w:rPr>
          <w:rFonts w:cs="Arial"/>
          <w:szCs w:val="24"/>
        </w:rPr>
        <w:t>–</w:t>
      </w:r>
      <w:r w:rsidR="00325835">
        <w:rPr>
          <w:rFonts w:cs="Arial"/>
          <w:szCs w:val="24"/>
        </w:rPr>
        <w:tab/>
      </w:r>
      <w:r w:rsidR="000A1072" w:rsidRPr="001E2DD8">
        <w:rPr>
          <w:rFonts w:cs="Arial"/>
          <w:szCs w:val="24"/>
        </w:rPr>
        <w:t>11</w:t>
      </w:r>
    </w:p>
    <w:p w:rsidR="000A1072" w:rsidRPr="001E2DD8" w:rsidRDefault="00154EFB" w:rsidP="00325835">
      <w:pPr>
        <w:tabs>
          <w:tab w:val="right" w:leader="dot" w:pos="8931"/>
        </w:tabs>
        <w:spacing w:line="240" w:lineRule="auto"/>
        <w:ind w:firstLine="0"/>
        <w:rPr>
          <w:rFonts w:cs="Arial"/>
          <w:szCs w:val="24"/>
        </w:rPr>
      </w:pPr>
      <w:r w:rsidRPr="001E2DD8">
        <w:rPr>
          <w:rFonts w:cs="Arial"/>
          <w:b/>
          <w:szCs w:val="24"/>
        </w:rPr>
        <w:t>Tabela</w:t>
      </w:r>
      <w:r w:rsidR="000A1072" w:rsidRPr="001E2DD8">
        <w:rPr>
          <w:rFonts w:cs="Arial"/>
          <w:b/>
          <w:szCs w:val="24"/>
        </w:rPr>
        <w:t xml:space="preserve"> 2 </w:t>
      </w:r>
      <w:r w:rsidR="000A1072" w:rsidRPr="001E2DD8">
        <w:rPr>
          <w:rFonts w:cs="Arial"/>
          <w:szCs w:val="24"/>
        </w:rPr>
        <w:t>–</w:t>
      </w:r>
      <w:r w:rsidR="00325835">
        <w:rPr>
          <w:rFonts w:cs="Arial"/>
          <w:szCs w:val="24"/>
        </w:rPr>
        <w:tab/>
      </w:r>
      <w:r w:rsidR="000A1072" w:rsidRPr="001E2DD8">
        <w:rPr>
          <w:rFonts w:cs="Arial"/>
          <w:szCs w:val="24"/>
        </w:rPr>
        <w:t>16</w:t>
      </w:r>
    </w:p>
    <w:p w:rsidR="000A1072" w:rsidRPr="001E2DD8" w:rsidRDefault="000A1072" w:rsidP="00325835">
      <w:pPr>
        <w:tabs>
          <w:tab w:val="right" w:leader="dot" w:pos="8931"/>
        </w:tabs>
        <w:ind w:firstLine="0"/>
        <w:rPr>
          <w:rFonts w:cs="Arial"/>
          <w:szCs w:val="24"/>
        </w:rPr>
      </w:pPr>
    </w:p>
    <w:p w:rsidR="000A1072" w:rsidRPr="001E2DD8" w:rsidRDefault="000A1072" w:rsidP="00325835">
      <w:pPr>
        <w:tabs>
          <w:tab w:val="right" w:leader="dot" w:pos="8931"/>
        </w:tabs>
        <w:ind w:firstLine="0"/>
        <w:rPr>
          <w:rFonts w:cs="Arial"/>
          <w:szCs w:val="24"/>
        </w:rPr>
      </w:pPr>
    </w:p>
    <w:p w:rsidR="000A1072" w:rsidRPr="001E2DD8" w:rsidRDefault="000A1072" w:rsidP="00325835">
      <w:pPr>
        <w:tabs>
          <w:tab w:val="right" w:leader="dot" w:pos="8931"/>
        </w:tabs>
        <w:ind w:firstLine="0"/>
        <w:rPr>
          <w:rFonts w:cs="Arial"/>
          <w:szCs w:val="24"/>
        </w:rPr>
      </w:pPr>
    </w:p>
    <w:p w:rsidR="000A1072" w:rsidRPr="001E2DD8" w:rsidRDefault="000A1072" w:rsidP="00325835">
      <w:pPr>
        <w:tabs>
          <w:tab w:val="right" w:leader="dot" w:pos="8931"/>
        </w:tabs>
        <w:ind w:firstLine="0"/>
        <w:rPr>
          <w:rFonts w:cs="Arial"/>
          <w:szCs w:val="24"/>
        </w:rPr>
      </w:pPr>
    </w:p>
    <w:p w:rsidR="000A1072" w:rsidRPr="0033762B" w:rsidRDefault="000A1072" w:rsidP="00325835">
      <w:pPr>
        <w:tabs>
          <w:tab w:val="right" w:leader="dot" w:pos="8931"/>
        </w:tabs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sz w:val="20"/>
        </w:rPr>
        <w:br w:type="page"/>
      </w:r>
      <w:r w:rsidRPr="0033762B">
        <w:rPr>
          <w:rFonts w:cs="Arial"/>
          <w:b/>
          <w:sz w:val="28"/>
          <w:szCs w:val="28"/>
        </w:rPr>
        <w:lastRenderedPageBreak/>
        <w:t xml:space="preserve">LISTA DE </w:t>
      </w:r>
      <w:r>
        <w:rPr>
          <w:rFonts w:cs="Arial"/>
          <w:b/>
          <w:sz w:val="28"/>
          <w:szCs w:val="28"/>
        </w:rPr>
        <w:t>SIGLAS</w:t>
      </w:r>
    </w:p>
    <w:p w:rsidR="000A1072" w:rsidRPr="001E2DD8" w:rsidRDefault="000A1072" w:rsidP="000A1072">
      <w:pPr>
        <w:ind w:firstLine="0"/>
        <w:rPr>
          <w:rFonts w:cs="Arial"/>
          <w:szCs w:val="24"/>
        </w:rPr>
      </w:pPr>
    </w:p>
    <w:p w:rsidR="000A1072" w:rsidRPr="001E2DD8" w:rsidRDefault="000A1072" w:rsidP="00AB7C70">
      <w:pPr>
        <w:spacing w:line="240" w:lineRule="auto"/>
        <w:ind w:firstLine="0"/>
        <w:rPr>
          <w:rFonts w:cs="Arial"/>
          <w:szCs w:val="24"/>
        </w:rPr>
      </w:pPr>
      <w:r w:rsidRPr="001E2DD8">
        <w:rPr>
          <w:rFonts w:cs="Arial"/>
          <w:b/>
          <w:szCs w:val="24"/>
        </w:rPr>
        <w:t>ABNT –</w:t>
      </w:r>
      <w:r w:rsidRPr="001E2DD8">
        <w:rPr>
          <w:rFonts w:cs="Arial"/>
          <w:szCs w:val="24"/>
        </w:rPr>
        <w:t xml:space="preserve"> Associação Brasileira de Normas Técnicas</w:t>
      </w:r>
    </w:p>
    <w:p w:rsidR="000A1072" w:rsidRPr="001E2DD8" w:rsidRDefault="000A1072" w:rsidP="00AB7C70">
      <w:pPr>
        <w:spacing w:line="240" w:lineRule="auto"/>
        <w:ind w:firstLine="0"/>
        <w:rPr>
          <w:rFonts w:cs="Arial"/>
          <w:szCs w:val="24"/>
        </w:rPr>
      </w:pPr>
    </w:p>
    <w:p w:rsidR="000A1072" w:rsidRPr="001E2DD8" w:rsidRDefault="000A1072" w:rsidP="000A1072">
      <w:pPr>
        <w:ind w:firstLine="0"/>
        <w:rPr>
          <w:rFonts w:cs="Arial"/>
          <w:szCs w:val="24"/>
        </w:rPr>
      </w:pPr>
    </w:p>
    <w:p w:rsidR="00CE01F2" w:rsidRPr="00167E50" w:rsidRDefault="000A1072" w:rsidP="001E2DD8">
      <w:pPr>
        <w:ind w:firstLine="0"/>
        <w:jc w:val="center"/>
        <w:rPr>
          <w:b/>
          <w:sz w:val="28"/>
          <w:szCs w:val="28"/>
        </w:rPr>
      </w:pPr>
      <w:r>
        <w:rPr>
          <w:rFonts w:cs="Arial"/>
          <w:sz w:val="20"/>
        </w:rPr>
        <w:br w:type="page"/>
      </w:r>
      <w:r w:rsidR="00CE01F2" w:rsidRPr="00167E50">
        <w:rPr>
          <w:b/>
          <w:sz w:val="28"/>
          <w:szCs w:val="28"/>
        </w:rPr>
        <w:lastRenderedPageBreak/>
        <w:t>SUMÁRIO</w:t>
      </w:r>
    </w:p>
    <w:p w:rsidR="00E33B04" w:rsidRPr="00167E50" w:rsidRDefault="00E33B04" w:rsidP="00E33B04">
      <w:pPr>
        <w:spacing w:line="240" w:lineRule="auto"/>
        <w:ind w:firstLine="0"/>
        <w:rPr>
          <w:b/>
          <w:sz w:val="28"/>
          <w:szCs w:val="28"/>
        </w:rPr>
      </w:pP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  <w:r w:rsidRPr="00351A43">
        <w:rPr>
          <w:b/>
          <w:szCs w:val="24"/>
        </w:rPr>
        <w:t>1 INTRODUÇÃO</w:t>
      </w:r>
      <w:r w:rsidR="00351A43">
        <w:rPr>
          <w:b/>
          <w:szCs w:val="24"/>
        </w:rPr>
        <w:tab/>
        <w:t>1</w:t>
      </w:r>
      <w:r w:rsidR="00D00548">
        <w:rPr>
          <w:b/>
          <w:szCs w:val="24"/>
        </w:rPr>
        <w:t>4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  <w:r w:rsidRPr="00351A43">
        <w:rPr>
          <w:b/>
          <w:szCs w:val="24"/>
        </w:rPr>
        <w:t>2 SISTEMAS DE INFORMAÇÃO</w:t>
      </w:r>
      <w:r w:rsidR="00351A43">
        <w:rPr>
          <w:b/>
          <w:szCs w:val="24"/>
        </w:rPr>
        <w:tab/>
        <w:t>1</w:t>
      </w:r>
      <w:r w:rsidR="00D00548">
        <w:rPr>
          <w:b/>
          <w:szCs w:val="24"/>
        </w:rPr>
        <w:t>5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>2.1 FUNDAMENTOS DE SISTEMAS DE INFORMAÇÃO</w:t>
      </w:r>
      <w:r w:rsidR="00351A43">
        <w:rPr>
          <w:szCs w:val="24"/>
        </w:rPr>
        <w:tab/>
        <w:t>15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2.2 TIPOS DE SISTEMAS DE INFORMAÇÃO </w:t>
      </w:r>
      <w:r w:rsidR="00351A43">
        <w:rPr>
          <w:szCs w:val="24"/>
        </w:rPr>
        <w:tab/>
        <w:t>16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  <w:r w:rsidRPr="00351A43">
        <w:rPr>
          <w:b/>
          <w:szCs w:val="24"/>
        </w:rPr>
        <w:t xml:space="preserve">3 GESTÃO DE PROCESSOS EMPRESARIAIS </w:t>
      </w:r>
      <w:r w:rsidR="00351A43">
        <w:rPr>
          <w:b/>
          <w:szCs w:val="24"/>
        </w:rPr>
        <w:tab/>
        <w:t>31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3.1 COMPREENDENDO A ORGANIZAÇÃO E SEUS PROCESSOS </w:t>
      </w:r>
      <w:r w:rsidR="00351A43">
        <w:rPr>
          <w:szCs w:val="24"/>
        </w:rPr>
        <w:tab/>
        <w:t>31</w:t>
      </w:r>
    </w:p>
    <w:p w:rsidR="00E33B04" w:rsidRPr="00351A43" w:rsidRDefault="00351A43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3.1.1 Processos gerenciais </w:t>
      </w:r>
      <w:r>
        <w:rPr>
          <w:szCs w:val="24"/>
        </w:rPr>
        <w:tab/>
        <w:t>33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3.2 ATIVIDADES E PROCESSOS LOGÍSTICOS </w:t>
      </w:r>
      <w:r w:rsidR="00351A43">
        <w:rPr>
          <w:szCs w:val="24"/>
        </w:rPr>
        <w:tab/>
        <w:t>37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>3.3 GESTÃO INTEGRADA DE PROCESSOS</w:t>
      </w:r>
      <w:r w:rsidR="00351A43">
        <w:rPr>
          <w:szCs w:val="24"/>
        </w:rPr>
        <w:tab/>
        <w:t>42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  <w:r w:rsidRPr="00351A43">
        <w:rPr>
          <w:b/>
          <w:szCs w:val="24"/>
        </w:rPr>
        <w:t xml:space="preserve">4 GESTÃO EMPRESARIAL INTEGRADA </w:t>
      </w:r>
      <w:r w:rsidR="00351A43">
        <w:rPr>
          <w:b/>
          <w:szCs w:val="24"/>
        </w:rPr>
        <w:tab/>
      </w:r>
      <w:r w:rsidRPr="00351A43">
        <w:rPr>
          <w:b/>
          <w:szCs w:val="24"/>
        </w:rPr>
        <w:t xml:space="preserve">45 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4.1 ESTRATÉGIAS DE GESTÃO </w:t>
      </w:r>
      <w:r w:rsidR="00351A43">
        <w:rPr>
          <w:szCs w:val="24"/>
        </w:rPr>
        <w:t xml:space="preserve">DA </w:t>
      </w:r>
      <w:r w:rsidRPr="00351A43">
        <w:rPr>
          <w:szCs w:val="24"/>
        </w:rPr>
        <w:t>I</w:t>
      </w:r>
      <w:r w:rsidR="00351A43">
        <w:rPr>
          <w:szCs w:val="24"/>
        </w:rPr>
        <w:t xml:space="preserve">NFORMAÇÃO </w:t>
      </w:r>
      <w:r w:rsidR="00351A43">
        <w:rPr>
          <w:szCs w:val="24"/>
        </w:rPr>
        <w:tab/>
      </w:r>
      <w:r w:rsidRPr="00351A43">
        <w:rPr>
          <w:szCs w:val="24"/>
        </w:rPr>
        <w:t xml:space="preserve">47 </w:t>
      </w:r>
    </w:p>
    <w:p w:rsidR="00E33B04" w:rsidRPr="00351A43" w:rsidRDefault="00351A43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4.1.1 Deficiências de sistemas de informação no âmbito empresarial </w:t>
      </w:r>
      <w:r>
        <w:rPr>
          <w:szCs w:val="24"/>
        </w:rPr>
        <w:tab/>
      </w:r>
      <w:r w:rsidRPr="00351A43">
        <w:rPr>
          <w:szCs w:val="24"/>
        </w:rPr>
        <w:t xml:space="preserve">52 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4.2 VISÃO ESTRATÉGICA PARA O SUCESSO EMPRESARIAL </w:t>
      </w:r>
      <w:r w:rsidR="00351A43">
        <w:rPr>
          <w:szCs w:val="24"/>
        </w:rPr>
        <w:tab/>
      </w:r>
      <w:r w:rsidRPr="00351A43">
        <w:rPr>
          <w:szCs w:val="24"/>
        </w:rPr>
        <w:t>58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  <w:r w:rsidRPr="00351A43">
        <w:rPr>
          <w:b/>
          <w:szCs w:val="24"/>
        </w:rPr>
        <w:t xml:space="preserve">CONSIDERAÇÕES FINAIS </w:t>
      </w:r>
      <w:r w:rsidR="00351A43">
        <w:rPr>
          <w:b/>
          <w:szCs w:val="24"/>
        </w:rPr>
        <w:tab/>
      </w:r>
      <w:r w:rsidRPr="00351A43">
        <w:rPr>
          <w:b/>
          <w:szCs w:val="24"/>
        </w:rPr>
        <w:t>62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  <w:r w:rsidRPr="00351A43">
        <w:rPr>
          <w:b/>
          <w:szCs w:val="24"/>
        </w:rPr>
        <w:t xml:space="preserve">REFERÊNCIAS </w:t>
      </w:r>
      <w:r w:rsidR="00351A43">
        <w:rPr>
          <w:b/>
          <w:szCs w:val="24"/>
        </w:rPr>
        <w:tab/>
      </w:r>
      <w:r w:rsidRPr="00351A43">
        <w:rPr>
          <w:b/>
          <w:szCs w:val="24"/>
        </w:rPr>
        <w:t>64</w:t>
      </w:r>
    </w:p>
    <w:p w:rsidR="00E33B04" w:rsidRPr="00351A43" w:rsidRDefault="00E33B04" w:rsidP="006A2975">
      <w:pPr>
        <w:spacing w:line="240" w:lineRule="auto"/>
        <w:ind w:firstLine="0"/>
        <w:rPr>
          <w:b/>
          <w:szCs w:val="24"/>
        </w:rPr>
      </w:pPr>
    </w:p>
    <w:p w:rsidR="00AB7C70" w:rsidRDefault="00AB7C70" w:rsidP="00CE01F2">
      <w:pPr>
        <w:spacing w:line="240" w:lineRule="auto"/>
        <w:ind w:firstLine="0"/>
      </w:pPr>
    </w:p>
    <w:p w:rsidR="00CE01F2" w:rsidRDefault="00CE01F2" w:rsidP="00CE01F2">
      <w:pPr>
        <w:spacing w:line="240" w:lineRule="auto"/>
        <w:ind w:firstLine="0"/>
      </w:pPr>
      <w:r>
        <w:t xml:space="preserve"> </w:t>
      </w:r>
    </w:p>
    <w:p w:rsidR="00CE01F2" w:rsidRDefault="00CE01F2" w:rsidP="00CE01F2">
      <w:pPr>
        <w:spacing w:line="240" w:lineRule="auto"/>
        <w:ind w:firstLine="0"/>
      </w:pPr>
    </w:p>
    <w:p w:rsidR="00CE01F2" w:rsidRDefault="00CE01F2" w:rsidP="00CE01F2">
      <w:pPr>
        <w:ind w:firstLine="0"/>
      </w:pPr>
    </w:p>
    <w:p w:rsidR="00475763" w:rsidRDefault="00475763" w:rsidP="00CE01F2">
      <w:pPr>
        <w:ind w:firstLine="0"/>
      </w:pPr>
    </w:p>
    <w:p w:rsidR="00475763" w:rsidRDefault="00475763" w:rsidP="00CE01F2">
      <w:pPr>
        <w:ind w:firstLine="0"/>
      </w:pPr>
    </w:p>
    <w:p w:rsidR="00475763" w:rsidRDefault="00475763" w:rsidP="00CE01F2">
      <w:pPr>
        <w:ind w:firstLine="0"/>
      </w:pPr>
    </w:p>
    <w:p w:rsidR="00CE01F2" w:rsidRDefault="00CE01F2" w:rsidP="00CE01F2">
      <w:pPr>
        <w:ind w:firstLine="0"/>
      </w:pPr>
    </w:p>
    <w:p w:rsidR="00CE01F2" w:rsidRDefault="00CE01F2" w:rsidP="00CE01F2">
      <w:pPr>
        <w:ind w:firstLine="0"/>
      </w:pPr>
    </w:p>
    <w:p w:rsidR="00355852" w:rsidRDefault="00355852" w:rsidP="00CE01F2">
      <w:pPr>
        <w:ind w:firstLine="0"/>
        <w:rPr>
          <w:b/>
        </w:rPr>
        <w:sectPr w:rsidR="00355852" w:rsidSect="00351A43">
          <w:headerReference w:type="default" r:id="rId8"/>
          <w:footnotePr>
            <w:pos w:val="beneathText"/>
          </w:footnotePr>
          <w:pgSz w:w="11905" w:h="16837"/>
          <w:pgMar w:top="1701" w:right="1134" w:bottom="1134" w:left="1701" w:header="720" w:footer="720" w:gutter="0"/>
          <w:pgNumType w:start="15"/>
          <w:cols w:space="720"/>
          <w:docGrid w:linePitch="360"/>
        </w:sectPr>
      </w:pPr>
    </w:p>
    <w:p w:rsidR="00BA547D" w:rsidRDefault="00BA547D" w:rsidP="00CE01F2">
      <w:pPr>
        <w:ind w:firstLine="0"/>
      </w:pPr>
    </w:p>
    <w:p w:rsidR="008B1E7E" w:rsidRDefault="008B1E7E" w:rsidP="008B1E7E">
      <w:pPr>
        <w:pStyle w:val="Estilo1"/>
        <w:spacing w:after="0"/>
        <w:jc w:val="right"/>
      </w:pPr>
      <w:bookmarkStart w:id="0" w:name="_Toc434489461"/>
    </w:p>
    <w:p w:rsidR="00BA547D" w:rsidRPr="00E81CEA" w:rsidRDefault="008B1E7E" w:rsidP="00284107">
      <w:pPr>
        <w:pStyle w:val="Estilo1"/>
        <w:spacing w:after="0" w:line="360" w:lineRule="auto"/>
        <w:rPr>
          <w:sz w:val="24"/>
        </w:rPr>
      </w:pPr>
      <w:r w:rsidRPr="008B1E7E">
        <w:br w:type="page"/>
      </w:r>
      <w:r w:rsidR="00BA547D" w:rsidRPr="00E81CEA">
        <w:rPr>
          <w:sz w:val="24"/>
        </w:rPr>
        <w:lastRenderedPageBreak/>
        <w:t>1 INTRODUÇÃO</w:t>
      </w:r>
      <w:bookmarkEnd w:id="0"/>
    </w:p>
    <w:p w:rsidR="00610433" w:rsidRDefault="00610433" w:rsidP="00284107">
      <w:pPr>
        <w:ind w:firstLine="709"/>
        <w:rPr>
          <w:highlight w:val="yellow"/>
        </w:rPr>
      </w:pPr>
    </w:p>
    <w:p w:rsidR="00D11F03" w:rsidRDefault="00D11F03" w:rsidP="00D11F03">
      <w:pPr>
        <w:ind w:firstLine="709"/>
        <w:rPr>
          <w:highlight w:val="yellow"/>
        </w:rPr>
      </w:pPr>
      <w:bookmarkStart w:id="1" w:name="_Toc434489512"/>
      <w:r w:rsidRPr="007E30C9">
        <w:rPr>
          <w:b/>
          <w:highlight w:val="yellow"/>
        </w:rPr>
        <w:t>ATENÇÃO:</w:t>
      </w:r>
      <w:r>
        <w:rPr>
          <w:highlight w:val="yellow"/>
        </w:rPr>
        <w:t xml:space="preserve"> a introdução deve ter entre </w:t>
      </w:r>
      <w:r>
        <w:rPr>
          <w:b/>
          <w:highlight w:val="yellow"/>
        </w:rPr>
        <w:t>1</w:t>
      </w:r>
      <w:r w:rsidRPr="00DB39F1">
        <w:rPr>
          <w:b/>
          <w:highlight w:val="yellow"/>
        </w:rPr>
        <w:t xml:space="preserve"> e </w:t>
      </w:r>
      <w:r>
        <w:rPr>
          <w:b/>
          <w:highlight w:val="yellow"/>
        </w:rPr>
        <w:t xml:space="preserve">2 (máximo </w:t>
      </w:r>
      <w:r w:rsidRPr="00DB39F1">
        <w:rPr>
          <w:b/>
          <w:highlight w:val="yellow"/>
        </w:rPr>
        <w:t>3</w:t>
      </w:r>
      <w:r>
        <w:rPr>
          <w:b/>
          <w:highlight w:val="yellow"/>
        </w:rPr>
        <w:t>)</w:t>
      </w:r>
      <w:r w:rsidRPr="00DB39F1">
        <w:rPr>
          <w:b/>
          <w:highlight w:val="yellow"/>
        </w:rPr>
        <w:t xml:space="preserve"> páginas</w:t>
      </w:r>
      <w:r>
        <w:rPr>
          <w:highlight w:val="yellow"/>
        </w:rPr>
        <w:t xml:space="preserve"> onde deverão constar o t</w:t>
      </w:r>
      <w:r w:rsidRPr="00D650BC">
        <w:rPr>
          <w:highlight w:val="yellow"/>
        </w:rPr>
        <w:t xml:space="preserve">ema, </w:t>
      </w:r>
      <w:r>
        <w:rPr>
          <w:highlight w:val="yellow"/>
        </w:rPr>
        <w:t xml:space="preserve">a </w:t>
      </w:r>
      <w:r w:rsidRPr="00D650BC">
        <w:rPr>
          <w:highlight w:val="yellow"/>
        </w:rPr>
        <w:t xml:space="preserve">questão problema, </w:t>
      </w:r>
      <w:r>
        <w:rPr>
          <w:highlight w:val="yellow"/>
        </w:rPr>
        <w:t xml:space="preserve">o </w:t>
      </w:r>
      <w:r w:rsidRPr="00D650BC">
        <w:rPr>
          <w:highlight w:val="yellow"/>
        </w:rPr>
        <w:t xml:space="preserve">objetivo, </w:t>
      </w:r>
      <w:r>
        <w:rPr>
          <w:highlight w:val="yellow"/>
        </w:rPr>
        <w:t xml:space="preserve">a </w:t>
      </w:r>
      <w:r w:rsidRPr="00D650BC">
        <w:rPr>
          <w:highlight w:val="yellow"/>
        </w:rPr>
        <w:t xml:space="preserve">justificativa, </w:t>
      </w:r>
      <w:r>
        <w:rPr>
          <w:highlight w:val="yellow"/>
        </w:rPr>
        <w:t xml:space="preserve">a metodologia e um </w:t>
      </w:r>
      <w:r w:rsidRPr="00D650BC">
        <w:rPr>
          <w:highlight w:val="yellow"/>
        </w:rPr>
        <w:t>breve resumo dos capítulos</w:t>
      </w:r>
      <w:r>
        <w:rPr>
          <w:highlight w:val="yellow"/>
        </w:rPr>
        <w:t>.</w:t>
      </w:r>
    </w:p>
    <w:p w:rsidR="00D11F03" w:rsidRPr="00D650BC" w:rsidRDefault="00D11F03" w:rsidP="00D11F03">
      <w:pPr>
        <w:ind w:firstLine="709"/>
      </w:pPr>
      <w:r>
        <w:rPr>
          <w:highlight w:val="yellow"/>
        </w:rPr>
        <w:t>EXEMPLO (resumido)</w:t>
      </w:r>
      <w:r w:rsidRPr="00D650BC">
        <w:rPr>
          <w:highlight w:val="yellow"/>
        </w:rPr>
        <w:t>.</w:t>
      </w:r>
    </w:p>
    <w:p w:rsidR="00D11F03" w:rsidRDefault="00D11F03" w:rsidP="00D11F03">
      <w:pPr>
        <w:ind w:firstLine="709"/>
      </w:pPr>
      <w:r>
        <w:rPr>
          <w:rFonts w:cs="Arial"/>
          <w:szCs w:val="24"/>
        </w:rPr>
        <w:t>A água para uso humano é um recurso natural essencial a vida, tendo sido</w:t>
      </w:r>
      <w:r w:rsidRPr="00C47C4D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demonstrado ser um recurso limitado e finito. Possui uso diversificado, desde a agricultura até consumo próprio. Nas últimas décadas, se tornou item mais caro, devido às formas de captação, aos tratamentos e a sua forma de distribuição.  Caso não seja utilizada de forma consciente, será como se diz muitos pesquisadores, causa de conflitos e guerra em razão de sua disputa.</w:t>
      </w:r>
    </w:p>
    <w:p w:rsidR="00D11F03" w:rsidRDefault="00D11F03" w:rsidP="00D11F03">
      <w:pPr>
        <w:ind w:firstLine="709"/>
      </w:pPr>
      <w:r>
        <w:rPr>
          <w:rFonts w:cs="Arial"/>
          <w:szCs w:val="24"/>
        </w:rPr>
        <w:t xml:space="preserve">As práticas sustentáveis permitem reavaliar atitudes que facilitam o reaproveitamento de recursos naturais que são distribuídos gratuitamente pela natureza, fazendo com que se prolongue o tempo de vida útil. </w:t>
      </w:r>
    </w:p>
    <w:p w:rsidR="00D11F03" w:rsidRDefault="00D11F03" w:rsidP="00D11F03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O objetivo deste trabalho é (</w:t>
      </w:r>
      <w:r w:rsidRPr="00C47C4D">
        <w:rPr>
          <w:rFonts w:cs="Arial"/>
          <w:b/>
          <w:szCs w:val="24"/>
        </w:rPr>
        <w:t>use um verbo</w:t>
      </w:r>
      <w:r>
        <w:rPr>
          <w:rFonts w:cs="Arial"/>
          <w:szCs w:val="24"/>
        </w:rPr>
        <w:t xml:space="preserve">) demonstrar a viabilidade 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:rsidR="00D11F03" w:rsidRDefault="00D11F03" w:rsidP="00D11F03">
      <w:pPr>
        <w:ind w:firstLine="709"/>
      </w:pPr>
      <w:r>
        <w:rPr>
          <w:rFonts w:cs="Arial"/>
          <w:szCs w:val="24"/>
        </w:rPr>
        <w:t xml:space="preserve">A metodologia utilizada usou pesquisa bibliográfica e </w:t>
      </w:r>
      <w:r w:rsidRPr="00C47C4D">
        <w:rPr>
          <w:rFonts w:cs="Arial"/>
          <w:b/>
          <w:szCs w:val="24"/>
        </w:rPr>
        <w:t>desenvolvimento de um estudo de caso</w:t>
      </w:r>
      <w:r>
        <w:rPr>
          <w:rFonts w:cs="Arial"/>
          <w:szCs w:val="24"/>
        </w:rPr>
        <w:t>, realizado em uma empresa X.......................</w:t>
      </w:r>
    </w:p>
    <w:p w:rsidR="00D11F03" w:rsidRDefault="00D11F03" w:rsidP="00D11F03">
      <w:pPr>
        <w:ind w:firstLine="709"/>
      </w:pPr>
      <w:r>
        <w:rPr>
          <w:rFonts w:cs="Arial"/>
          <w:szCs w:val="24"/>
        </w:rPr>
        <w:t>No primeiro capítulo, serão abordados conceitos sobre ... .....................................................................................................................................</w:t>
      </w:r>
    </w:p>
    <w:p w:rsidR="00D11F03" w:rsidRDefault="00D11F03" w:rsidP="00D11F03">
      <w:pPr>
        <w:ind w:firstLine="709"/>
      </w:pPr>
      <w:r>
        <w:rPr>
          <w:rFonts w:cs="Arial"/>
          <w:szCs w:val="24"/>
        </w:rPr>
        <w:t>O segundo capítulo descreve como ............ ........................................................................................................................................</w:t>
      </w:r>
    </w:p>
    <w:p w:rsidR="00D11F03" w:rsidRDefault="00D11F03" w:rsidP="00D11F03">
      <w:pPr>
        <w:ind w:firstLine="709"/>
      </w:pPr>
      <w:r>
        <w:rPr>
          <w:rFonts w:cs="Arial"/>
          <w:szCs w:val="24"/>
        </w:rPr>
        <w:t>E por fim, o terceiro capítulo traz um estudo de caso, realizado em uma empresa que .......................................................</w:t>
      </w:r>
    </w:p>
    <w:p w:rsidR="00D11F03" w:rsidRDefault="00D11F03" w:rsidP="00D11F03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 xml:space="preserve">Este trabalho é relevante por promover .......................................................................................... </w:t>
      </w:r>
    </w:p>
    <w:p w:rsidR="00D11F03" w:rsidRDefault="00D11F03" w:rsidP="00D11F03">
      <w:pPr>
        <w:ind w:firstLine="709"/>
      </w:pPr>
      <w:r>
        <w:rPr>
          <w:rFonts w:cs="Arial"/>
          <w:szCs w:val="24"/>
        </w:rPr>
        <w:t>Não menos importante, de preservar este recurso natural que está se tornando cada vez mais escasso e ainda possivelmente diminuir os custos operacionais.</w:t>
      </w:r>
    </w:p>
    <w:p w:rsidR="009A543B" w:rsidRPr="00E81CEA" w:rsidRDefault="009A543B" w:rsidP="00D11F03">
      <w:pPr>
        <w:ind w:firstLine="0"/>
        <w:rPr>
          <w:b/>
          <w:szCs w:val="24"/>
        </w:rPr>
      </w:pPr>
      <w:r>
        <w:br w:type="page"/>
      </w:r>
      <w:r w:rsidRPr="00E81CEA">
        <w:rPr>
          <w:b/>
          <w:szCs w:val="24"/>
        </w:rPr>
        <w:lastRenderedPageBreak/>
        <w:t>2 SISTEMAS DE INFORMAÇÃO</w:t>
      </w:r>
    </w:p>
    <w:p w:rsidR="00610433" w:rsidRDefault="00610433" w:rsidP="00273317">
      <w:pPr>
        <w:ind w:firstLine="709"/>
        <w:rPr>
          <w:highlight w:val="yellow"/>
        </w:rPr>
      </w:pPr>
    </w:p>
    <w:p w:rsidR="00D11F03" w:rsidRDefault="00D11F03" w:rsidP="00D11F03">
      <w:pPr>
        <w:ind w:firstLine="709"/>
      </w:pPr>
      <w:r w:rsidRPr="00610433">
        <w:rPr>
          <w:highlight w:val="yellow"/>
        </w:rPr>
        <w:t>Fazer uma breve explicação do conteúdo do capítulo antes de inicia-lo</w:t>
      </w:r>
      <w:r>
        <w:rPr>
          <w:highlight w:val="yellow"/>
        </w:rPr>
        <w:t>:</w:t>
      </w:r>
      <w:r>
        <w:t xml:space="preserve"> O vídeo fornece uma maneira poderosa de ajudá-lo a provar seu argumento. Ao clicar em Vídeo Online, você pode colar o código de inserção do vídeo que deseja adicionar.</w:t>
      </w:r>
    </w:p>
    <w:p w:rsidR="00D11F03" w:rsidRDefault="00D11F03" w:rsidP="00D11F03">
      <w:pPr>
        <w:ind w:firstLine="0"/>
      </w:pPr>
    </w:p>
    <w:p w:rsidR="00610433" w:rsidRDefault="00610433" w:rsidP="00273317">
      <w:pPr>
        <w:ind w:firstLine="0"/>
        <w:rPr>
          <w:szCs w:val="24"/>
        </w:rPr>
      </w:pPr>
      <w:r w:rsidRPr="00351A43">
        <w:rPr>
          <w:szCs w:val="24"/>
        </w:rPr>
        <w:t>2.1 FUNDAMENTOS DE SISTEMAS DE INFORMAÇÃO</w:t>
      </w:r>
    </w:p>
    <w:p w:rsidR="007F5685" w:rsidRDefault="007F5685" w:rsidP="00273317">
      <w:pPr>
        <w:ind w:firstLine="0"/>
        <w:rPr>
          <w:szCs w:val="24"/>
        </w:rPr>
      </w:pPr>
    </w:p>
    <w:p w:rsidR="004756CA" w:rsidRPr="004756CA" w:rsidRDefault="004756CA" w:rsidP="00273317">
      <w:pPr>
        <w:ind w:firstLine="709"/>
        <w:rPr>
          <w:rFonts w:cs="Arial"/>
        </w:rPr>
      </w:pPr>
      <w:r w:rsidRPr="004756CA">
        <w:rPr>
          <w:rFonts w:cs="Arial"/>
        </w:rPr>
        <w:t>O vídeo fornece uma maneira poderosa de ajudá-lo a provar seu argumento. Ao clicar em Vídeo Online, você pode colar o código de inserção do vídeo que deseja adicionar.</w:t>
      </w:r>
    </w:p>
    <w:p w:rsidR="004756CA" w:rsidRDefault="004756CA" w:rsidP="004756CA">
      <w:pPr>
        <w:ind w:firstLine="709"/>
        <w:rPr>
          <w:rFonts w:cs="Arial"/>
        </w:rPr>
      </w:pPr>
      <w:r w:rsidRPr="004756CA">
        <w:rPr>
          <w:rFonts w:cs="Arial"/>
        </w:rP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D11F03" w:rsidRDefault="00061666" w:rsidP="004756CA">
      <w:pPr>
        <w:ind w:firstLine="709"/>
        <w:rPr>
          <w:rFonts w:cs="Arial"/>
        </w:rPr>
      </w:pPr>
      <w:r w:rsidRPr="00CE1674">
        <w:rPr>
          <w:rFonts w:cs="Arial"/>
        </w:rP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</w:t>
      </w:r>
    </w:p>
    <w:p w:rsidR="00D11F03" w:rsidRDefault="00D11F03" w:rsidP="00D11F03">
      <w:pPr>
        <w:ind w:firstLine="709"/>
        <w:rPr>
          <w:szCs w:val="24"/>
        </w:rPr>
      </w:pPr>
      <w:r w:rsidRPr="00C45705">
        <w:rPr>
          <w:rFonts w:cs="Arial"/>
          <w:highlight w:val="yellow"/>
        </w:rPr>
        <w:t xml:space="preserve">A Figura 1 apresenta um </w:t>
      </w:r>
      <w:r w:rsidRPr="00C45705">
        <w:rPr>
          <w:rFonts w:cs="Arial"/>
          <w:szCs w:val="24"/>
          <w:highlight w:val="yellow"/>
        </w:rPr>
        <w:t>exemplo de um ambiente de um sistema de banco de dados</w:t>
      </w:r>
      <w:r>
        <w:rPr>
          <w:rFonts w:cs="Arial"/>
          <w:szCs w:val="24"/>
          <w:highlight w:val="yellow"/>
        </w:rPr>
        <w:t xml:space="preserve"> (</w:t>
      </w:r>
      <w:r w:rsidRPr="00C47C4D">
        <w:rPr>
          <w:rFonts w:cs="Arial"/>
          <w:b/>
          <w:szCs w:val="24"/>
          <w:highlight w:val="yellow"/>
        </w:rPr>
        <w:t>a figura deve ser citada no texto ANTES de ser apresentada</w:t>
      </w:r>
      <w:r>
        <w:rPr>
          <w:rFonts w:cs="Arial"/>
          <w:szCs w:val="24"/>
          <w:highlight w:val="yellow"/>
        </w:rPr>
        <w:t>)</w:t>
      </w:r>
      <w:r w:rsidRPr="00C45705">
        <w:rPr>
          <w:rFonts w:cs="Arial"/>
          <w:highlight w:val="yellow"/>
        </w:rPr>
        <w:t>.</w:t>
      </w:r>
    </w:p>
    <w:p w:rsidR="00D11F03" w:rsidRDefault="00D11F03" w:rsidP="00D11F03">
      <w:pPr>
        <w:pStyle w:val="Legenda"/>
        <w:spacing w:after="0"/>
        <w:ind w:left="2127"/>
        <w:rPr>
          <w:rFonts w:ascii="Arial" w:hAnsi="Arial" w:cs="Arial"/>
          <w:bCs w:val="0"/>
          <w:color w:val="auto"/>
          <w:sz w:val="20"/>
          <w:szCs w:val="22"/>
        </w:rPr>
      </w:pPr>
      <w:bookmarkStart w:id="2" w:name="_Toc434307222"/>
    </w:p>
    <w:p w:rsidR="00D11F03" w:rsidRPr="00D11F03" w:rsidRDefault="00D11F03" w:rsidP="00D11F03">
      <w:pPr>
        <w:pStyle w:val="Legenda"/>
        <w:spacing w:after="0"/>
        <w:ind w:left="2127"/>
        <w:rPr>
          <w:rFonts w:ascii="Arial" w:hAnsi="Arial" w:cs="Arial"/>
          <w:b w:val="0"/>
          <w:bCs w:val="0"/>
          <w:color w:val="auto"/>
          <w:sz w:val="20"/>
          <w:szCs w:val="22"/>
        </w:rPr>
      </w:pPr>
      <w:r w:rsidRPr="00476CD4">
        <w:rPr>
          <w:rFonts w:ascii="Arial" w:hAnsi="Arial" w:cs="Arial"/>
          <w:bCs w:val="0"/>
          <w:color w:val="auto"/>
          <w:sz w:val="20"/>
          <w:szCs w:val="22"/>
        </w:rPr>
        <w:t xml:space="preserve">Figura </w:t>
      </w:r>
      <w:r w:rsidRPr="00476CD4">
        <w:rPr>
          <w:rFonts w:ascii="Arial" w:hAnsi="Arial" w:cs="Arial"/>
          <w:bCs w:val="0"/>
          <w:color w:val="auto"/>
          <w:sz w:val="20"/>
          <w:szCs w:val="22"/>
        </w:rPr>
        <w:fldChar w:fldCharType="begin"/>
      </w:r>
      <w:r w:rsidRPr="00476CD4">
        <w:rPr>
          <w:rFonts w:ascii="Arial" w:hAnsi="Arial" w:cs="Arial"/>
          <w:bCs w:val="0"/>
          <w:color w:val="auto"/>
          <w:sz w:val="20"/>
          <w:szCs w:val="22"/>
        </w:rPr>
        <w:instrText xml:space="preserve"> SEQ Figura \* ARABIC </w:instrText>
      </w:r>
      <w:r w:rsidRPr="00476CD4">
        <w:rPr>
          <w:rFonts w:ascii="Arial" w:hAnsi="Arial" w:cs="Arial"/>
          <w:bCs w:val="0"/>
          <w:color w:val="auto"/>
          <w:sz w:val="20"/>
          <w:szCs w:val="22"/>
        </w:rPr>
        <w:fldChar w:fldCharType="separate"/>
      </w:r>
      <w:r w:rsidR="00325835">
        <w:rPr>
          <w:rFonts w:ascii="Arial" w:hAnsi="Arial" w:cs="Arial"/>
          <w:bCs w:val="0"/>
          <w:noProof/>
          <w:color w:val="auto"/>
          <w:sz w:val="20"/>
          <w:szCs w:val="22"/>
        </w:rPr>
        <w:t>1</w:t>
      </w:r>
      <w:r w:rsidRPr="00476CD4">
        <w:rPr>
          <w:rFonts w:ascii="Arial" w:hAnsi="Arial" w:cs="Arial"/>
          <w:bCs w:val="0"/>
          <w:color w:val="auto"/>
          <w:sz w:val="20"/>
          <w:szCs w:val="22"/>
        </w:rPr>
        <w:fldChar w:fldCharType="end"/>
      </w:r>
      <w:r w:rsidRPr="00476CD4">
        <w:rPr>
          <w:rFonts w:ascii="Arial" w:hAnsi="Arial" w:cs="Arial"/>
          <w:b w:val="0"/>
          <w:bCs w:val="0"/>
          <w:color w:val="auto"/>
          <w:sz w:val="20"/>
          <w:szCs w:val="22"/>
        </w:rPr>
        <w:t xml:space="preserve"> - </w:t>
      </w:r>
      <w:r w:rsidRPr="003C055F">
        <w:rPr>
          <w:rFonts w:ascii="Arial" w:hAnsi="Arial" w:cs="Arial"/>
          <w:b w:val="0"/>
          <w:bCs w:val="0"/>
          <w:color w:val="auto"/>
          <w:sz w:val="20"/>
          <w:szCs w:val="22"/>
        </w:rPr>
        <w:t>Arquitetura de computação em nuvem</w:t>
      </w:r>
      <w:r w:rsidRPr="00476CD4">
        <w:rPr>
          <w:rFonts w:ascii="Arial" w:hAnsi="Arial" w:cs="Arial"/>
          <w:b w:val="0"/>
          <w:bCs w:val="0"/>
          <w:color w:val="auto"/>
          <w:sz w:val="20"/>
          <w:szCs w:val="22"/>
        </w:rPr>
        <w:t>.</w:t>
      </w:r>
      <w:bookmarkEnd w:id="2"/>
    </w:p>
    <w:p w:rsidR="00D11F03" w:rsidRDefault="00D11F03" w:rsidP="00D11F03">
      <w:pPr>
        <w:ind w:firstLine="0"/>
        <w:jc w:val="center"/>
        <w:rPr>
          <w:rFonts w:cs="Arial"/>
          <w:noProof/>
          <w:szCs w:val="24"/>
          <w:lang w:eastAsia="pt-BR"/>
        </w:rPr>
      </w:pPr>
      <w:r w:rsidRPr="00EB6C49">
        <w:rPr>
          <w:noProof/>
          <w:lang w:eastAsia="pt-BR"/>
        </w:rPr>
        <w:drawing>
          <wp:inline distT="0" distB="0" distL="0" distR="0" wp14:anchorId="7D9C546B" wp14:editId="715F9919">
            <wp:extent cx="3238500" cy="1323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F03" w:rsidRPr="00CF3A74" w:rsidRDefault="00D11F03" w:rsidP="00D11F03">
      <w:pPr>
        <w:spacing w:line="240" w:lineRule="auto"/>
        <w:ind w:left="2127" w:firstLine="0"/>
        <w:jc w:val="left"/>
        <w:rPr>
          <w:rFonts w:cs="Arial"/>
          <w:sz w:val="22"/>
          <w:szCs w:val="24"/>
        </w:rPr>
      </w:pPr>
      <w:r w:rsidRPr="00CF3A74">
        <w:rPr>
          <w:rFonts w:cs="Arial"/>
          <w:b/>
          <w:bCs/>
          <w:sz w:val="20"/>
          <w:szCs w:val="22"/>
        </w:rPr>
        <w:t xml:space="preserve">Fonte: </w:t>
      </w:r>
      <w:r w:rsidRPr="00CF3A74">
        <w:rPr>
          <w:rFonts w:cs="Arial"/>
          <w:bCs/>
          <w:sz w:val="20"/>
          <w:szCs w:val="22"/>
        </w:rPr>
        <w:t>ELMASRI; NAVATHE</w:t>
      </w:r>
      <w:r>
        <w:rPr>
          <w:rFonts w:cs="Arial"/>
          <w:bCs/>
          <w:sz w:val="20"/>
          <w:szCs w:val="22"/>
        </w:rPr>
        <w:t xml:space="preserve">, </w:t>
      </w:r>
      <w:r w:rsidRPr="00CF3A74">
        <w:rPr>
          <w:rFonts w:cs="Arial"/>
          <w:bCs/>
          <w:sz w:val="20"/>
          <w:szCs w:val="22"/>
        </w:rPr>
        <w:t>2011</w:t>
      </w:r>
      <w:r>
        <w:rPr>
          <w:rFonts w:cs="Arial"/>
          <w:bCs/>
          <w:sz w:val="20"/>
          <w:szCs w:val="22"/>
        </w:rPr>
        <w:t>, p. 35</w:t>
      </w:r>
      <w:r w:rsidRPr="00CF3A74">
        <w:rPr>
          <w:rFonts w:cs="Arial"/>
          <w:bCs/>
          <w:sz w:val="20"/>
          <w:szCs w:val="22"/>
        </w:rPr>
        <w:t>.</w:t>
      </w:r>
    </w:p>
    <w:p w:rsidR="00D11F03" w:rsidRDefault="00D11F03" w:rsidP="00D11F03">
      <w:pPr>
        <w:ind w:firstLine="709"/>
        <w:rPr>
          <w:rFonts w:cs="Arial"/>
          <w:szCs w:val="24"/>
        </w:rPr>
      </w:pPr>
    </w:p>
    <w:p w:rsidR="00D11F03" w:rsidRDefault="00D11F03" w:rsidP="00D11F03">
      <w:pPr>
        <w:ind w:firstLine="709"/>
        <w:rPr>
          <w:rFonts w:cs="Arial"/>
          <w:szCs w:val="24"/>
        </w:rPr>
      </w:pPr>
      <w:r w:rsidRPr="002C6C3E">
        <w:rPr>
          <w:rFonts w:cs="Arial"/>
          <w:szCs w:val="24"/>
          <w:highlight w:val="yellow"/>
        </w:rPr>
        <w:t>Para</w:t>
      </w:r>
      <w:r>
        <w:rPr>
          <w:rFonts w:cs="Arial"/>
          <w:szCs w:val="24"/>
          <w:highlight w:val="yellow"/>
        </w:rPr>
        <w:t xml:space="preserve"> figuras,</w:t>
      </w:r>
      <w:r w:rsidRPr="002C6C3E">
        <w:rPr>
          <w:rFonts w:cs="Arial"/>
          <w:szCs w:val="24"/>
          <w:highlight w:val="yellow"/>
        </w:rPr>
        <w:t xml:space="preserve"> tabelas e quadros, o título deve ser colocado na parte superior.</w:t>
      </w:r>
    </w:p>
    <w:p w:rsidR="009F76E5" w:rsidRDefault="009F76E5" w:rsidP="007F5685">
      <w:pPr>
        <w:ind w:firstLine="709"/>
        <w:rPr>
          <w:rFonts w:cs="Arial"/>
        </w:rPr>
      </w:pPr>
      <w:r>
        <w:rPr>
          <w:rFonts w:cs="Arial"/>
        </w:rPr>
        <w:t>O vídeo fornece uma maneira poderosa de ajudá-lo a provar seu argumento. Ao clicar em Vídeo Online, você pode colar o código de inserção do vídeo que deseja adicionar.</w:t>
      </w:r>
    </w:p>
    <w:p w:rsidR="009F76E5" w:rsidRDefault="009F76E5" w:rsidP="009F76E5">
      <w:pPr>
        <w:ind w:firstLine="709"/>
        <w:rPr>
          <w:rFonts w:cs="Arial"/>
        </w:rPr>
      </w:pPr>
      <w:r>
        <w:rPr>
          <w:rFonts w:cs="Arial"/>
        </w:rPr>
        <w:lastRenderedPageBreak/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7F5685" w:rsidRDefault="00061666" w:rsidP="007F5685">
      <w:pPr>
        <w:ind w:firstLine="709"/>
        <w:rPr>
          <w:rFonts w:cs="Arial"/>
          <w:szCs w:val="24"/>
        </w:rPr>
      </w:pPr>
      <w:r w:rsidRPr="00CE1674">
        <w:rPr>
          <w:rFonts w:cs="Arial"/>
        </w:rPr>
        <w:t xml:space="preserve">Temas e estilos também ajudam a manter seu documento coordenado. Quando você clica em </w:t>
      </w:r>
      <w:r w:rsidRPr="002C6C3E">
        <w:rPr>
          <w:rFonts w:cs="Arial"/>
          <w:i/>
          <w:highlight w:val="yellow"/>
        </w:rPr>
        <w:t>Design</w:t>
      </w:r>
      <w:r w:rsidRPr="00CE1674">
        <w:rPr>
          <w:rFonts w:cs="Arial"/>
        </w:rPr>
        <w:t xml:space="preserve"> e escolhe um novo tema, as imagens, gráficos e elementos gráficos </w:t>
      </w:r>
      <w:proofErr w:type="spellStart"/>
      <w:r w:rsidRPr="00273317">
        <w:rPr>
          <w:rFonts w:cs="Arial"/>
          <w:i/>
          <w:highlight w:val="yellow"/>
        </w:rPr>
        <w:t>SmartArt</w:t>
      </w:r>
      <w:proofErr w:type="spellEnd"/>
      <w:r w:rsidRPr="00CE1674">
        <w:rPr>
          <w:rFonts w:cs="Arial"/>
        </w:rPr>
        <w:t xml:space="preserve"> são alterados para corresponder ao novo tema. Quando você aplica estilos, os títulos são alterados para coincidir com o novo tema.</w:t>
      </w:r>
      <w:r>
        <w:rPr>
          <w:rFonts w:cs="Arial"/>
        </w:rPr>
        <w:t xml:space="preserve"> </w:t>
      </w:r>
      <w:r w:rsidRPr="00CE1674">
        <w:rPr>
          <w:rFonts w:cs="Arial"/>
        </w:rPr>
        <w:t>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7F5685" w:rsidRDefault="007F5685" w:rsidP="007F5685">
      <w:pPr>
        <w:pStyle w:val="PargrafodaLista"/>
        <w:numPr>
          <w:ilvl w:val="0"/>
          <w:numId w:val="8"/>
        </w:numPr>
        <w:spacing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vídeo fornece uma maneira poderosa de ajudá-lo a provar seu argumento.</w:t>
      </w:r>
    </w:p>
    <w:p w:rsidR="007F5685" w:rsidRDefault="007F5685" w:rsidP="007F5685">
      <w:pPr>
        <w:pStyle w:val="PargrafodaLista"/>
        <w:numPr>
          <w:ilvl w:val="0"/>
          <w:numId w:val="8"/>
        </w:numPr>
        <w:spacing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clicar em Vídeo Online, você pode colar o código de inserção do vídeo que deseja adicionar.</w:t>
      </w:r>
    </w:p>
    <w:p w:rsidR="007F5685" w:rsidRPr="006B22E3" w:rsidRDefault="007F5685" w:rsidP="007F5685">
      <w:pPr>
        <w:pStyle w:val="PargrafodaLista"/>
        <w:numPr>
          <w:ilvl w:val="0"/>
          <w:numId w:val="8"/>
        </w:numPr>
        <w:spacing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também pode digitar uma palavra-chave para pesquisar online o vídeo mais adequado ao seu documento.</w:t>
      </w:r>
    </w:p>
    <w:p w:rsidR="007F5685" w:rsidRDefault="007F5685" w:rsidP="009408DF">
      <w:pPr>
        <w:ind w:firstLine="709"/>
        <w:rPr>
          <w:szCs w:val="24"/>
        </w:rPr>
      </w:pPr>
      <w:r>
        <w:rPr>
          <w:rFonts w:cs="Arial"/>
          <w:szCs w:val="24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 w:rsidRPr="00061666">
        <w:rPr>
          <w:rFonts w:cs="Arial"/>
          <w:i/>
          <w:szCs w:val="24"/>
        </w:rPr>
        <w:t>SmartArt</w:t>
      </w:r>
      <w:proofErr w:type="spellEnd"/>
      <w:r>
        <w:rPr>
          <w:rFonts w:cs="Arial"/>
          <w:szCs w:val="24"/>
        </w:rPr>
        <w:t xml:space="preserve"> são alterados para corresponder ao novo tema.</w:t>
      </w:r>
    </w:p>
    <w:p w:rsidR="00610433" w:rsidRPr="00351A43" w:rsidRDefault="00610433" w:rsidP="00610433">
      <w:pPr>
        <w:ind w:firstLine="0"/>
        <w:rPr>
          <w:szCs w:val="24"/>
        </w:rPr>
      </w:pPr>
    </w:p>
    <w:p w:rsidR="00610433" w:rsidRDefault="00610433" w:rsidP="00610433">
      <w:pPr>
        <w:ind w:firstLine="0"/>
        <w:rPr>
          <w:szCs w:val="24"/>
        </w:rPr>
      </w:pPr>
      <w:r w:rsidRPr="00351A43">
        <w:rPr>
          <w:szCs w:val="24"/>
        </w:rPr>
        <w:t xml:space="preserve">2.2 </w:t>
      </w:r>
      <w:r>
        <w:rPr>
          <w:szCs w:val="24"/>
        </w:rPr>
        <w:t>TIPOS DE SISTEMAS DE INFORMAÇÃO</w:t>
      </w:r>
    </w:p>
    <w:p w:rsidR="00610433" w:rsidRDefault="00610433" w:rsidP="002C6C3E">
      <w:pPr>
        <w:ind w:firstLine="0"/>
        <w:rPr>
          <w:szCs w:val="24"/>
        </w:rPr>
      </w:pPr>
    </w:p>
    <w:p w:rsidR="00610433" w:rsidRDefault="00061666" w:rsidP="00254EE6">
      <w:pPr>
        <w:ind w:firstLine="709"/>
        <w:rPr>
          <w:rFonts w:cs="Arial"/>
        </w:rPr>
      </w:pPr>
      <w:r w:rsidRPr="00CE1674">
        <w:rPr>
          <w:rFonts w:cs="Arial"/>
        </w:rPr>
        <w:t xml:space="preserve">Para dar ao documento uma aparência </w:t>
      </w:r>
      <w:r w:rsidRPr="00A31E76">
        <w:t>profissional</w:t>
      </w:r>
      <w:r w:rsidRPr="00CE1674">
        <w:rPr>
          <w:rFonts w:cs="Arial"/>
        </w:rPr>
        <w:t>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2C0EF1" w:rsidRDefault="002C0EF1" w:rsidP="00254EE6">
      <w:pPr>
        <w:ind w:firstLine="709"/>
        <w:rPr>
          <w:rFonts w:cs="Arial"/>
        </w:rPr>
      </w:pPr>
      <w:r>
        <w:rPr>
          <w:rFonts w:cs="Arial"/>
        </w:rPr>
        <w:t>O vídeo fornece uma maneira poderosa de ajudá-lo a provar seu argumento. Ao clicar em Vídeo Online, você pode colar o código de inserção do vídeo que deseja adicionar.</w:t>
      </w:r>
    </w:p>
    <w:p w:rsidR="002C0EF1" w:rsidRDefault="002C0EF1" w:rsidP="00273317">
      <w:pPr>
        <w:ind w:firstLine="709"/>
      </w:pPr>
      <w:r>
        <w:rPr>
          <w:rFonts w:cs="Arial"/>
        </w:rPr>
        <w:t xml:space="preserve">Você também pode digitar uma palavra-chave para pesquisar online o vídeo mais adequado ao seu documento. Para dar ao documento uma aparência </w:t>
      </w:r>
      <w:r>
        <w:rPr>
          <w:rFonts w:cs="Arial"/>
        </w:rPr>
        <w:lastRenderedPageBreak/>
        <w:t xml:space="preserve">profissional, o Word fornece designs de cabeçalho, rodapé, folha de rosto e caixa de texto que se complementam entre </w:t>
      </w:r>
      <w:r>
        <w:t>si.</w:t>
      </w:r>
    </w:p>
    <w:p w:rsidR="0098578D" w:rsidRPr="00384A0C" w:rsidRDefault="0098578D" w:rsidP="0098578D">
      <w:pPr>
        <w:ind w:firstLine="709"/>
      </w:pPr>
      <w:r w:rsidRPr="00384A0C">
        <w:rPr>
          <w:highlight w:val="yellow"/>
        </w:rPr>
        <w:t>EXEMPLOS DE CITAÇÕES</w:t>
      </w:r>
    </w:p>
    <w:p w:rsidR="0098578D" w:rsidRPr="003C4F66" w:rsidRDefault="0098578D" w:rsidP="0098578D">
      <w:pPr>
        <w:ind w:firstLine="709"/>
        <w:rPr>
          <w:b/>
        </w:rPr>
      </w:pPr>
      <w:r w:rsidRPr="003C4F66">
        <w:rPr>
          <w:b/>
        </w:rPr>
        <w:t>CITAÇÕES LONGAS (transcrição literal do texto original):</w:t>
      </w:r>
    </w:p>
    <w:p w:rsidR="00C138CC" w:rsidRDefault="00892B85" w:rsidP="0098578D">
      <w:pPr>
        <w:ind w:firstLine="709"/>
        <w:rPr>
          <w:rFonts w:cs="Arial"/>
          <w:szCs w:val="24"/>
          <w:highlight w:val="yellow"/>
        </w:rPr>
      </w:pPr>
      <w:r w:rsidRPr="00892B85">
        <w:rPr>
          <w:rFonts w:cs="Arial"/>
          <w:b/>
          <w:szCs w:val="24"/>
          <w:highlight w:val="yellow"/>
        </w:rPr>
        <w:t>Atenção:</w:t>
      </w:r>
      <w:r w:rsidRPr="00892B85">
        <w:rPr>
          <w:rFonts w:cs="Arial"/>
          <w:szCs w:val="24"/>
          <w:highlight w:val="yellow"/>
        </w:rPr>
        <w:t xml:space="preserve"> </w:t>
      </w:r>
    </w:p>
    <w:p w:rsidR="00C138CC" w:rsidRPr="00C138CC" w:rsidRDefault="00C138CC" w:rsidP="0098578D">
      <w:pPr>
        <w:ind w:firstLine="709"/>
        <w:rPr>
          <w:highlight w:val="yellow"/>
        </w:rPr>
      </w:pPr>
      <w:r w:rsidRPr="00C138CC">
        <w:rPr>
          <w:rFonts w:cs="Arial"/>
          <w:szCs w:val="24"/>
          <w:highlight w:val="yellow"/>
        </w:rPr>
        <w:t>N</w:t>
      </w:r>
      <w:r w:rsidR="00892B85" w:rsidRPr="00C138CC">
        <w:rPr>
          <w:rFonts w:cs="Arial"/>
          <w:szCs w:val="24"/>
          <w:highlight w:val="yellow"/>
        </w:rPr>
        <w:t xml:space="preserve">este caso é necessária </w:t>
      </w:r>
      <w:r w:rsidR="00892B85" w:rsidRPr="00C138CC">
        <w:rPr>
          <w:highlight w:val="yellow"/>
        </w:rPr>
        <w:t>a inclusão d</w:t>
      </w:r>
      <w:r w:rsidR="00892B85" w:rsidRPr="00C138CC">
        <w:rPr>
          <w:highlight w:val="yellow"/>
        </w:rPr>
        <w:t>o número da</w:t>
      </w:r>
      <w:r w:rsidR="00892B85" w:rsidRPr="00C138CC">
        <w:rPr>
          <w:highlight w:val="yellow"/>
        </w:rPr>
        <w:t xml:space="preserve"> página</w:t>
      </w:r>
    </w:p>
    <w:p w:rsidR="00C138CC" w:rsidRDefault="00C138CC" w:rsidP="00C138CC">
      <w:pPr>
        <w:ind w:firstLine="709"/>
        <w:rPr>
          <w:rFonts w:cs="Arial"/>
          <w:szCs w:val="24"/>
        </w:rPr>
      </w:pPr>
      <w:r w:rsidRPr="00C138CC">
        <w:rPr>
          <w:highlight w:val="yellow"/>
        </w:rPr>
        <w:t>N</w:t>
      </w:r>
      <w:r>
        <w:rPr>
          <w:highlight w:val="yellow"/>
        </w:rPr>
        <w:t>o corpo do texto</w:t>
      </w:r>
      <w:r w:rsidRPr="00C138CC">
        <w:rPr>
          <w:highlight w:val="yellow"/>
        </w:rPr>
        <w:t xml:space="preserve"> e n</w:t>
      </w:r>
      <w:r>
        <w:rPr>
          <w:highlight w:val="yellow"/>
        </w:rPr>
        <w:t xml:space="preserve">a lista de </w:t>
      </w:r>
      <w:r w:rsidRPr="00C138CC">
        <w:rPr>
          <w:highlight w:val="yellow"/>
        </w:rPr>
        <w:t xml:space="preserve">referências, </w:t>
      </w:r>
      <w:r>
        <w:rPr>
          <w:highlight w:val="yellow"/>
        </w:rPr>
        <w:t xml:space="preserve">usar </w:t>
      </w:r>
      <w:r w:rsidRPr="00C138CC">
        <w:rPr>
          <w:highlight w:val="yellow"/>
        </w:rPr>
        <w:t>ponto e vírgula (não usar "e", "&amp;")</w:t>
      </w:r>
      <w:r w:rsidR="00892B85" w:rsidRPr="00892B85">
        <w:rPr>
          <w:highlight w:val="yellow"/>
        </w:rPr>
        <w:t>.</w:t>
      </w:r>
    </w:p>
    <w:p w:rsidR="0098578D" w:rsidRDefault="0098578D" w:rsidP="0098578D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Os bancos de dados, atualmente são a maneira mais utilizada de armazenamento de dados, onde a informação pode ser acessada, processada e utilizada. Para Rob</w:t>
      </w:r>
      <w:r w:rsidR="00C138CC">
        <w:rPr>
          <w:rFonts w:cs="Arial"/>
          <w:szCs w:val="24"/>
        </w:rPr>
        <w:t>;</w:t>
      </w:r>
      <w:r>
        <w:rPr>
          <w:rFonts w:cs="Arial"/>
          <w:szCs w:val="24"/>
        </w:rPr>
        <w:t xml:space="preserve"> Coronel (2011, p. 111):</w:t>
      </w:r>
    </w:p>
    <w:p w:rsidR="0098578D" w:rsidRPr="0051040A" w:rsidRDefault="0098578D" w:rsidP="0098578D">
      <w:pPr>
        <w:spacing w:line="240" w:lineRule="auto"/>
        <w:ind w:left="2268" w:firstLine="0"/>
        <w:rPr>
          <w:rFonts w:cs="Arial"/>
          <w:sz w:val="20"/>
        </w:rPr>
      </w:pPr>
      <w:r w:rsidRPr="0051040A">
        <w:rPr>
          <w:rFonts w:cs="Arial"/>
          <w:sz w:val="20"/>
        </w:rPr>
        <w:t xml:space="preserve">Um banco de dados é uma estrutura computacional compartilhada e integrada que armazena um conjunto de dados do usuário final, ou seja, fatos brutos de interesse para esse usuário e </w:t>
      </w:r>
      <w:proofErr w:type="spellStart"/>
      <w:r w:rsidRPr="0051040A">
        <w:rPr>
          <w:rFonts w:cs="Arial"/>
          <w:sz w:val="20"/>
        </w:rPr>
        <w:t>metadados</w:t>
      </w:r>
      <w:proofErr w:type="spellEnd"/>
      <w:r w:rsidRPr="0051040A">
        <w:rPr>
          <w:rFonts w:cs="Arial"/>
          <w:sz w:val="20"/>
        </w:rPr>
        <w:t>, por meio dos quais os dados dos usuários finais são integrados e gerenciados.</w:t>
      </w:r>
    </w:p>
    <w:p w:rsidR="0098578D" w:rsidRDefault="0098578D" w:rsidP="0098578D">
      <w:pPr>
        <w:ind w:firstLine="0"/>
      </w:pPr>
    </w:p>
    <w:p w:rsidR="0098578D" w:rsidRDefault="0098578D" w:rsidP="0098578D">
      <w:pPr>
        <w:ind w:firstLine="709"/>
      </w:pPr>
      <w:r w:rsidRPr="0051040A">
        <w:rPr>
          <w:highlight w:val="yellow"/>
        </w:rPr>
        <w:t>O sobrenome do autor também pode vir após o texto, como no exemplo:</w:t>
      </w:r>
    </w:p>
    <w:p w:rsidR="0098578D" w:rsidRPr="0051040A" w:rsidRDefault="0098578D" w:rsidP="0098578D">
      <w:pPr>
        <w:spacing w:line="240" w:lineRule="auto"/>
        <w:ind w:left="2268" w:firstLine="0"/>
        <w:rPr>
          <w:rFonts w:cs="Arial"/>
          <w:sz w:val="20"/>
        </w:rPr>
      </w:pPr>
      <w:r w:rsidRPr="0051040A">
        <w:rPr>
          <w:rFonts w:cs="Arial"/>
          <w:sz w:val="20"/>
        </w:rPr>
        <w:t xml:space="preserve">Um banco de dados é uma estrutura computacional compartilhada e integrada que armazena um conjunto de dados do usuário final, ou seja, fatos brutos de interesse para esse usuário e </w:t>
      </w:r>
      <w:proofErr w:type="spellStart"/>
      <w:r w:rsidRPr="0051040A">
        <w:rPr>
          <w:rFonts w:cs="Arial"/>
          <w:sz w:val="20"/>
        </w:rPr>
        <w:t>metadados</w:t>
      </w:r>
      <w:proofErr w:type="spellEnd"/>
      <w:r w:rsidRPr="0051040A">
        <w:rPr>
          <w:rFonts w:cs="Arial"/>
          <w:sz w:val="20"/>
        </w:rPr>
        <w:t>, por meio dos quais os dados dos usuários finais são integrados e gerenciados</w:t>
      </w:r>
      <w:r>
        <w:rPr>
          <w:rFonts w:cs="Arial"/>
          <w:sz w:val="20"/>
        </w:rPr>
        <w:t xml:space="preserve"> (</w:t>
      </w:r>
      <w:r>
        <w:rPr>
          <w:rFonts w:cs="Arial"/>
          <w:szCs w:val="24"/>
        </w:rPr>
        <w:t>ROB; CORONEL, 2011, p. 111</w:t>
      </w:r>
      <w:r>
        <w:rPr>
          <w:rFonts w:cs="Arial"/>
          <w:sz w:val="20"/>
        </w:rPr>
        <w:t>)</w:t>
      </w:r>
      <w:r w:rsidRPr="0051040A">
        <w:rPr>
          <w:rFonts w:cs="Arial"/>
          <w:sz w:val="20"/>
        </w:rPr>
        <w:t>.</w:t>
      </w:r>
    </w:p>
    <w:p w:rsidR="0098578D" w:rsidRDefault="0098578D" w:rsidP="0098578D">
      <w:pPr>
        <w:ind w:firstLine="709"/>
      </w:pPr>
    </w:p>
    <w:p w:rsidR="0098578D" w:rsidRPr="003C4F66" w:rsidRDefault="0098578D" w:rsidP="0098578D">
      <w:pPr>
        <w:ind w:firstLine="709"/>
        <w:rPr>
          <w:b/>
        </w:rPr>
      </w:pPr>
      <w:r w:rsidRPr="003C4F66">
        <w:rPr>
          <w:b/>
        </w:rPr>
        <w:t>CITAÇÕES LITERAIS CURTAS:</w:t>
      </w:r>
    </w:p>
    <w:p w:rsidR="00892B85" w:rsidRDefault="00892B85" w:rsidP="00892B85">
      <w:pPr>
        <w:ind w:firstLine="709"/>
        <w:rPr>
          <w:rFonts w:cs="Arial"/>
          <w:szCs w:val="24"/>
        </w:rPr>
      </w:pPr>
      <w:r w:rsidRPr="00892B85">
        <w:rPr>
          <w:rFonts w:cs="Arial"/>
          <w:b/>
          <w:szCs w:val="24"/>
          <w:highlight w:val="yellow"/>
        </w:rPr>
        <w:t>Atenção:</w:t>
      </w:r>
      <w:r w:rsidRPr="00892B85">
        <w:rPr>
          <w:rFonts w:cs="Arial"/>
          <w:szCs w:val="24"/>
          <w:highlight w:val="yellow"/>
        </w:rPr>
        <w:t xml:space="preserve"> neste caso é necessária </w:t>
      </w:r>
      <w:r w:rsidRPr="00892B85">
        <w:rPr>
          <w:highlight w:val="yellow"/>
        </w:rPr>
        <w:t>a inclusão do número da página.</w:t>
      </w:r>
    </w:p>
    <w:p w:rsidR="0098578D" w:rsidRDefault="0098578D" w:rsidP="0098578D">
      <w:pPr>
        <w:ind w:firstLine="709"/>
      </w:pPr>
      <w:r w:rsidRPr="0051040A">
        <w:t xml:space="preserve">Para </w:t>
      </w:r>
      <w:proofErr w:type="spellStart"/>
      <w:r w:rsidRPr="0051040A">
        <w:t>Silberschatz</w:t>
      </w:r>
      <w:proofErr w:type="spellEnd"/>
      <w:r w:rsidRPr="0051040A">
        <w:t xml:space="preserve"> (2006</w:t>
      </w:r>
      <w:r>
        <w:t>, p. 75</w:t>
      </w:r>
      <w:r w:rsidRPr="0051040A">
        <w:t>) “a arquitetura de um sistema de banco de dados é bastante influenciada pelo sistema de computador subjacente em que o sistema de banco de dados é executado”.</w:t>
      </w:r>
    </w:p>
    <w:p w:rsidR="00892B85" w:rsidRDefault="00892B85" w:rsidP="0098578D">
      <w:pPr>
        <w:ind w:firstLine="709"/>
      </w:pPr>
    </w:p>
    <w:p w:rsidR="0098578D" w:rsidRPr="003C4F66" w:rsidRDefault="0098578D" w:rsidP="0098578D">
      <w:pPr>
        <w:ind w:firstLine="709"/>
        <w:rPr>
          <w:b/>
        </w:rPr>
      </w:pPr>
      <w:r w:rsidRPr="003C4F66">
        <w:rPr>
          <w:b/>
        </w:rPr>
        <w:t>CITAÇÃO INDIRETA:</w:t>
      </w:r>
    </w:p>
    <w:p w:rsidR="0098578D" w:rsidRDefault="0098578D" w:rsidP="0098578D">
      <w:pPr>
        <w:ind w:firstLine="709"/>
      </w:pPr>
      <w:proofErr w:type="spellStart"/>
      <w:r>
        <w:rPr>
          <w:rFonts w:cs="Arial"/>
          <w:szCs w:val="24"/>
        </w:rPr>
        <w:t>Salemi</w:t>
      </w:r>
      <w:proofErr w:type="spellEnd"/>
      <w:r>
        <w:rPr>
          <w:rFonts w:cs="Arial"/>
          <w:szCs w:val="24"/>
        </w:rPr>
        <w:t xml:space="preserve"> (1994) define que a arquitetura de banco de dados centralizados consiste no uso de </w:t>
      </w:r>
      <w:r w:rsidRPr="00AD735B">
        <w:rPr>
          <w:rFonts w:cs="Arial"/>
          <w:szCs w:val="24"/>
        </w:rPr>
        <w:t xml:space="preserve">mainframes </w:t>
      </w:r>
      <w:r>
        <w:rPr>
          <w:rFonts w:cs="Arial"/>
          <w:szCs w:val="24"/>
        </w:rPr>
        <w:t>que são responsáveis por executar todas as ações solicitadas pelos usuários. Nessa estrutura o acesso ao banco de dados se dá através de terminais conectados localmente ou remotamente.</w:t>
      </w:r>
    </w:p>
    <w:p w:rsidR="0098578D" w:rsidRPr="0051040A" w:rsidRDefault="0098578D" w:rsidP="0098578D">
      <w:pPr>
        <w:ind w:firstLine="709"/>
      </w:pPr>
      <w:r w:rsidRPr="0051040A">
        <w:rPr>
          <w:highlight w:val="yellow"/>
        </w:rPr>
        <w:t>O sobrenome do autor também pode vir após o texto, como no exemplo:</w:t>
      </w:r>
    </w:p>
    <w:p w:rsidR="002C0EF1" w:rsidRDefault="0098578D" w:rsidP="0098578D">
      <w:pPr>
        <w:ind w:firstLine="709"/>
        <w:rPr>
          <w:rFonts w:cs="Arial"/>
        </w:rPr>
      </w:pPr>
      <w:r>
        <w:rPr>
          <w:rFonts w:cs="Arial"/>
          <w:szCs w:val="24"/>
        </w:rPr>
        <w:t xml:space="preserve">A arquitetura de banco de dados centralizados consiste no uso de </w:t>
      </w:r>
      <w:r w:rsidRPr="00AD735B">
        <w:rPr>
          <w:rFonts w:cs="Arial"/>
          <w:szCs w:val="24"/>
        </w:rPr>
        <w:t xml:space="preserve">mainframes </w:t>
      </w:r>
      <w:r>
        <w:rPr>
          <w:rFonts w:cs="Arial"/>
          <w:szCs w:val="24"/>
        </w:rPr>
        <w:t xml:space="preserve">que são responsáveis por executar todas as ações solicitadas pelos usuários. Nessa </w:t>
      </w:r>
      <w:r>
        <w:rPr>
          <w:rFonts w:cs="Arial"/>
          <w:szCs w:val="24"/>
        </w:rPr>
        <w:lastRenderedPageBreak/>
        <w:t>estrutura o acesso ao banco de dados se dá através de terminais conectados localmente ou remotamente (SALEMI, 1994)</w:t>
      </w:r>
      <w:r w:rsidR="002C0EF1">
        <w:rPr>
          <w:rFonts w:cs="Arial"/>
        </w:rPr>
        <w:t>.</w:t>
      </w:r>
    </w:p>
    <w:p w:rsidR="00892B85" w:rsidRDefault="00892B85" w:rsidP="0098578D">
      <w:pPr>
        <w:ind w:firstLine="709"/>
        <w:rPr>
          <w:rFonts w:cs="Arial"/>
        </w:rPr>
      </w:pPr>
    </w:p>
    <w:p w:rsidR="008F4753" w:rsidRPr="008F4753" w:rsidRDefault="008F4753" w:rsidP="008F4753">
      <w:pPr>
        <w:ind w:firstLine="709"/>
        <w:rPr>
          <w:rFonts w:cs="Arial"/>
          <w:b/>
        </w:rPr>
      </w:pPr>
      <w:r w:rsidRPr="008F4753">
        <w:rPr>
          <w:rFonts w:cs="Arial"/>
          <w:b/>
        </w:rPr>
        <w:t>QUADROS e TABELAS:</w:t>
      </w:r>
    </w:p>
    <w:p w:rsidR="008F4753" w:rsidRPr="008F4753" w:rsidRDefault="008F4753" w:rsidP="008F4753">
      <w:pPr>
        <w:ind w:firstLine="709"/>
        <w:rPr>
          <w:rFonts w:cs="Arial"/>
        </w:rPr>
      </w:pPr>
      <w:r w:rsidRPr="008F4753">
        <w:rPr>
          <w:rFonts w:cs="Arial"/>
        </w:rPr>
        <w:t>Tabelas são formatos não discursivos de apresentação de informações, representadas por dados numéricos e codificações, dispostos em uma ordem determinada.</w:t>
      </w:r>
    </w:p>
    <w:p w:rsidR="008F4753" w:rsidRPr="008F4753" w:rsidRDefault="008F4753" w:rsidP="008F4753">
      <w:pPr>
        <w:ind w:firstLine="709"/>
        <w:rPr>
          <w:rFonts w:cs="Arial"/>
        </w:rPr>
      </w:pPr>
      <w:r w:rsidRPr="008F4753">
        <w:rPr>
          <w:rFonts w:cs="Arial"/>
        </w:rPr>
        <w:t>Os quadros são definidos como arranjo predominante de palavras dispostas em linhas e colunas, com ou sem indicação de dados numéricos. Diferenciam-se das tabelas por apresentarem um teor esquemático e descritivo, e não estatístico.</w:t>
      </w:r>
    </w:p>
    <w:p w:rsidR="00892B85" w:rsidRPr="00B06FF2" w:rsidRDefault="008F4753" w:rsidP="00892B85">
      <w:pPr>
        <w:ind w:firstLine="709"/>
        <w:rPr>
          <w:sz w:val="20"/>
          <w:szCs w:val="24"/>
        </w:rPr>
      </w:pPr>
      <w:r w:rsidRPr="008F4753">
        <w:rPr>
          <w:rFonts w:cs="Arial"/>
        </w:rPr>
        <w:t xml:space="preserve">As tabelas são compostas por elementos essenciais centralizados, representados pelo título situado acima, estando a fonte (obrigatória) disposta abaixo. </w:t>
      </w:r>
    </w:p>
    <w:p w:rsidR="00892B85" w:rsidRDefault="00892B85" w:rsidP="00892B85">
      <w:pPr>
        <w:jc w:val="center"/>
        <w:rPr>
          <w:rFonts w:cs="Arial"/>
          <w:b/>
          <w:sz w:val="20"/>
        </w:rPr>
      </w:pPr>
    </w:p>
    <w:p w:rsidR="00892B85" w:rsidRPr="00553BB0" w:rsidRDefault="00892B85" w:rsidP="00624FDA">
      <w:pPr>
        <w:ind w:firstLine="2552"/>
        <w:rPr>
          <w:rFonts w:cs="Arial"/>
        </w:rPr>
      </w:pPr>
      <w:r w:rsidRPr="00553BB0">
        <w:rPr>
          <w:rFonts w:cs="Arial"/>
          <w:b/>
          <w:sz w:val="20"/>
        </w:rPr>
        <w:t xml:space="preserve">Tabela 1: </w:t>
      </w:r>
      <w:r>
        <w:rPr>
          <w:rFonts w:cs="Arial"/>
          <w:sz w:val="20"/>
        </w:rPr>
        <w:t xml:space="preserve">Relação </w:t>
      </w:r>
      <w:r w:rsidRPr="00553BB0">
        <w:rPr>
          <w:rFonts w:cs="Arial"/>
          <w:sz w:val="20"/>
        </w:rPr>
        <w:t>e</w:t>
      </w:r>
      <w:r>
        <w:rPr>
          <w:rFonts w:cs="Arial"/>
          <w:sz w:val="20"/>
        </w:rPr>
        <w:t>ntre</w:t>
      </w:r>
      <w:r w:rsidRPr="00553BB0">
        <w:rPr>
          <w:rFonts w:cs="Arial"/>
          <w:sz w:val="20"/>
        </w:rPr>
        <w:t xml:space="preserve"> nível de serviço</w:t>
      </w:r>
      <w:r>
        <w:rPr>
          <w:rFonts w:cs="Arial"/>
          <w:sz w:val="20"/>
        </w:rPr>
        <w:t xml:space="preserve"> executado com padrão Z.</w:t>
      </w:r>
    </w:p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271"/>
        <w:gridCol w:w="1566"/>
      </w:tblGrid>
      <w:tr w:rsidR="00892B85" w:rsidRPr="00892B85" w:rsidTr="00892B85">
        <w:trPr>
          <w:trHeight w:val="307"/>
          <w:jc w:val="center"/>
        </w:trPr>
        <w:tc>
          <w:tcPr>
            <w:tcW w:w="22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92B85">
              <w:rPr>
                <w:b/>
                <w:bCs/>
                <w:color w:val="000000"/>
                <w:sz w:val="20"/>
              </w:rPr>
              <w:t>Nível de Serviço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92B85">
              <w:rPr>
                <w:b/>
                <w:bCs/>
                <w:color w:val="000000"/>
                <w:sz w:val="20"/>
              </w:rPr>
              <w:t>Z</w:t>
            </w:r>
          </w:p>
        </w:tc>
      </w:tr>
      <w:tr w:rsidR="00892B85" w:rsidRPr="00892B85" w:rsidTr="00892B85">
        <w:trPr>
          <w:trHeight w:val="288"/>
          <w:jc w:val="center"/>
        </w:trPr>
        <w:tc>
          <w:tcPr>
            <w:tcW w:w="2271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92B85">
              <w:rPr>
                <w:b/>
                <w:bCs/>
                <w:color w:val="000000"/>
                <w:sz w:val="20"/>
              </w:rPr>
              <w:t>57,93%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892B85">
              <w:rPr>
                <w:color w:val="000000"/>
                <w:sz w:val="20"/>
              </w:rPr>
              <w:t>0,20</w:t>
            </w:r>
          </w:p>
        </w:tc>
      </w:tr>
      <w:tr w:rsidR="00892B85" w:rsidRPr="00892B85" w:rsidTr="00892B85">
        <w:trPr>
          <w:trHeight w:val="307"/>
          <w:jc w:val="center"/>
        </w:trPr>
        <w:tc>
          <w:tcPr>
            <w:tcW w:w="2271" w:type="dxa"/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92B85">
              <w:rPr>
                <w:b/>
                <w:bCs/>
                <w:color w:val="000000"/>
                <w:sz w:val="20"/>
              </w:rPr>
              <w:t>75,17%</w:t>
            </w:r>
          </w:p>
        </w:tc>
        <w:tc>
          <w:tcPr>
            <w:tcW w:w="1566" w:type="dxa"/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892B85">
              <w:rPr>
                <w:color w:val="000000"/>
                <w:sz w:val="20"/>
              </w:rPr>
              <w:t>0,68</w:t>
            </w:r>
          </w:p>
        </w:tc>
      </w:tr>
      <w:tr w:rsidR="00892B85" w:rsidRPr="00892B85" w:rsidTr="00892B85">
        <w:trPr>
          <w:trHeight w:val="288"/>
          <w:jc w:val="center"/>
        </w:trPr>
        <w:tc>
          <w:tcPr>
            <w:tcW w:w="2271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92B85">
              <w:rPr>
                <w:b/>
                <w:bCs/>
                <w:color w:val="000000"/>
                <w:sz w:val="20"/>
              </w:rPr>
              <w:t>96,08%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892B85">
              <w:rPr>
                <w:color w:val="000000"/>
                <w:sz w:val="20"/>
              </w:rPr>
              <w:t>1,76</w:t>
            </w:r>
          </w:p>
        </w:tc>
      </w:tr>
      <w:tr w:rsidR="00892B85" w:rsidRPr="00892B85" w:rsidTr="00892B85">
        <w:trPr>
          <w:trHeight w:val="288"/>
          <w:jc w:val="center"/>
        </w:trPr>
        <w:tc>
          <w:tcPr>
            <w:tcW w:w="2271" w:type="dxa"/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92B85">
              <w:rPr>
                <w:b/>
                <w:bCs/>
                <w:color w:val="000000"/>
                <w:sz w:val="20"/>
              </w:rPr>
              <w:t>99,53%</w:t>
            </w:r>
          </w:p>
        </w:tc>
        <w:tc>
          <w:tcPr>
            <w:tcW w:w="1566" w:type="dxa"/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892B85">
              <w:rPr>
                <w:color w:val="000000"/>
                <w:sz w:val="20"/>
              </w:rPr>
              <w:t>2,6</w:t>
            </w:r>
          </w:p>
        </w:tc>
      </w:tr>
      <w:tr w:rsidR="00892B85" w:rsidRPr="00892B85" w:rsidTr="00892B85">
        <w:trPr>
          <w:trHeight w:val="307"/>
          <w:jc w:val="center"/>
        </w:trPr>
        <w:tc>
          <w:tcPr>
            <w:tcW w:w="2271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92B85">
              <w:rPr>
                <w:b/>
                <w:bCs/>
                <w:color w:val="000000"/>
                <w:sz w:val="20"/>
              </w:rPr>
              <w:t>99,87%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892B85">
              <w:rPr>
                <w:color w:val="000000"/>
                <w:sz w:val="20"/>
              </w:rPr>
              <w:t>3</w:t>
            </w:r>
          </w:p>
        </w:tc>
      </w:tr>
      <w:tr w:rsidR="00892B85" w:rsidRPr="00892B85" w:rsidTr="00892B85">
        <w:trPr>
          <w:trHeight w:val="288"/>
          <w:jc w:val="center"/>
        </w:trPr>
        <w:tc>
          <w:tcPr>
            <w:tcW w:w="2271" w:type="dxa"/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92B85">
              <w:rPr>
                <w:b/>
                <w:bCs/>
                <w:color w:val="000000"/>
                <w:sz w:val="20"/>
              </w:rPr>
              <w:t>99,97%</w:t>
            </w:r>
          </w:p>
        </w:tc>
        <w:tc>
          <w:tcPr>
            <w:tcW w:w="1566" w:type="dxa"/>
            <w:shd w:val="clear" w:color="auto" w:fill="FFFFFF"/>
            <w:vAlign w:val="center"/>
          </w:tcPr>
          <w:p w:rsidR="00892B85" w:rsidRPr="00892B85" w:rsidRDefault="00892B85" w:rsidP="00892B85">
            <w:pPr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892B85">
              <w:rPr>
                <w:color w:val="000000"/>
                <w:sz w:val="20"/>
              </w:rPr>
              <w:t>3,4</w:t>
            </w:r>
          </w:p>
        </w:tc>
      </w:tr>
    </w:tbl>
    <w:p w:rsidR="00B06FF2" w:rsidRPr="00892B85" w:rsidRDefault="00892B85" w:rsidP="00624FDA">
      <w:pPr>
        <w:ind w:firstLine="2552"/>
        <w:rPr>
          <w:rFonts w:cs="Arial"/>
        </w:rPr>
      </w:pPr>
      <w:r w:rsidRPr="00553BB0">
        <w:rPr>
          <w:rFonts w:cs="Arial"/>
          <w:b/>
          <w:sz w:val="20"/>
        </w:rPr>
        <w:t xml:space="preserve">Fonte: </w:t>
      </w:r>
      <w:r>
        <w:rPr>
          <w:rFonts w:cs="Arial"/>
          <w:sz w:val="20"/>
        </w:rPr>
        <w:t xml:space="preserve">Peinado, </w:t>
      </w:r>
      <w:r w:rsidRPr="00553BB0">
        <w:rPr>
          <w:rFonts w:cs="Arial"/>
          <w:sz w:val="20"/>
        </w:rPr>
        <w:t>2017</w:t>
      </w:r>
      <w:r>
        <w:rPr>
          <w:rFonts w:cs="Arial"/>
          <w:sz w:val="20"/>
        </w:rPr>
        <w:t>, p. 34.</w:t>
      </w:r>
    </w:p>
    <w:p w:rsidR="00610433" w:rsidRDefault="00610433" w:rsidP="00892B85">
      <w:pPr>
        <w:ind w:firstLine="709"/>
      </w:pPr>
    </w:p>
    <w:p w:rsidR="00892B85" w:rsidRPr="00BC55F3" w:rsidRDefault="00892B85" w:rsidP="00624FDA">
      <w:pPr>
        <w:ind w:firstLine="0"/>
        <w:rPr>
          <w:rFonts w:cs="Arial"/>
          <w:sz w:val="20"/>
        </w:rPr>
      </w:pPr>
      <w:r w:rsidRPr="00BC55F3">
        <w:rPr>
          <w:rFonts w:cs="Arial"/>
          <w:b/>
          <w:sz w:val="20"/>
        </w:rPr>
        <w:t xml:space="preserve">Quadro 1 </w:t>
      </w:r>
      <w:r w:rsidRPr="00BC55F3">
        <w:rPr>
          <w:rFonts w:cs="Arial"/>
          <w:sz w:val="20"/>
        </w:rPr>
        <w:t>- Principais vantagens e desvantagens para a utilização da água pluvial.</w:t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1"/>
        <w:gridCol w:w="4587"/>
      </w:tblGrid>
      <w:tr w:rsidR="00892B85" w:rsidRPr="002E7A34" w:rsidTr="00892B85">
        <w:trPr>
          <w:trHeight w:val="383"/>
        </w:trPr>
        <w:tc>
          <w:tcPr>
            <w:tcW w:w="2451" w:type="pct"/>
            <w:shd w:val="clear" w:color="auto" w:fill="D9D9D9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0630CD">
              <w:rPr>
                <w:rFonts w:cs="Arial"/>
                <w:b/>
                <w:sz w:val="20"/>
              </w:rPr>
              <w:t>Vantagens</w:t>
            </w:r>
          </w:p>
        </w:tc>
        <w:tc>
          <w:tcPr>
            <w:tcW w:w="2549" w:type="pct"/>
            <w:shd w:val="clear" w:color="auto" w:fill="D9D9D9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0630CD">
              <w:rPr>
                <w:rFonts w:cs="Arial"/>
                <w:b/>
                <w:sz w:val="20"/>
              </w:rPr>
              <w:t>Desvantagens</w:t>
            </w:r>
          </w:p>
        </w:tc>
      </w:tr>
      <w:tr w:rsidR="00892B85" w:rsidRPr="002E7A34" w:rsidTr="00892B85">
        <w:trPr>
          <w:trHeight w:val="767"/>
        </w:trPr>
        <w:tc>
          <w:tcPr>
            <w:tcW w:w="2451" w:type="pct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Possibilidade de adaptação na captação em estruturas existentes</w:t>
            </w:r>
          </w:p>
        </w:tc>
        <w:tc>
          <w:tcPr>
            <w:tcW w:w="2549" w:type="pct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Variação nos ciclos e intensidade das chuvas</w:t>
            </w:r>
          </w:p>
        </w:tc>
      </w:tr>
      <w:tr w:rsidR="00892B85" w:rsidRPr="002E7A34" w:rsidTr="00892B85">
        <w:trPr>
          <w:trHeight w:val="383"/>
        </w:trPr>
        <w:tc>
          <w:tcPr>
            <w:tcW w:w="2451" w:type="pct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Uso de materiais com custo baixo</w:t>
            </w:r>
          </w:p>
        </w:tc>
        <w:tc>
          <w:tcPr>
            <w:tcW w:w="2549" w:type="pct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Manutenção mais intensa</w:t>
            </w:r>
          </w:p>
        </w:tc>
      </w:tr>
      <w:tr w:rsidR="00892B85" w:rsidRPr="002E7A34" w:rsidTr="00892B85">
        <w:trPr>
          <w:trHeight w:val="793"/>
        </w:trPr>
        <w:tc>
          <w:tcPr>
            <w:tcW w:w="2451" w:type="pct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Tecnologias aplicadas com baixo impacto ambiental</w:t>
            </w:r>
          </w:p>
        </w:tc>
        <w:tc>
          <w:tcPr>
            <w:tcW w:w="2549" w:type="pct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Menor conhecimento entre os usuários</w:t>
            </w:r>
          </w:p>
        </w:tc>
      </w:tr>
      <w:tr w:rsidR="00892B85" w:rsidRPr="002E7A34" w:rsidTr="00892B85">
        <w:trPr>
          <w:trHeight w:val="767"/>
        </w:trPr>
        <w:tc>
          <w:tcPr>
            <w:tcW w:w="2451" w:type="pct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Diminuição na demanda de água que sofreu tratamento</w:t>
            </w:r>
          </w:p>
        </w:tc>
        <w:tc>
          <w:tcPr>
            <w:tcW w:w="2549" w:type="pct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Falta de uma normalização e informações nos códigos de obras</w:t>
            </w:r>
          </w:p>
        </w:tc>
      </w:tr>
      <w:tr w:rsidR="00892B85" w:rsidRPr="002E7A34" w:rsidTr="00892B85">
        <w:trPr>
          <w:trHeight w:val="383"/>
        </w:trPr>
        <w:tc>
          <w:tcPr>
            <w:tcW w:w="2451" w:type="pct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Reserva de água em situações de emergência</w:t>
            </w:r>
          </w:p>
        </w:tc>
        <w:tc>
          <w:tcPr>
            <w:tcW w:w="2549" w:type="pct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Risco de acidentes para crianças</w:t>
            </w:r>
          </w:p>
        </w:tc>
      </w:tr>
      <w:tr w:rsidR="00892B85" w:rsidRPr="002E7A34" w:rsidTr="00892B85">
        <w:trPr>
          <w:trHeight w:val="767"/>
        </w:trPr>
        <w:tc>
          <w:tcPr>
            <w:tcW w:w="2451" w:type="pct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Redução da carga de água pluvial em drenagens e enchentes</w:t>
            </w:r>
          </w:p>
        </w:tc>
        <w:tc>
          <w:tcPr>
            <w:tcW w:w="2549" w:type="pct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0630CD">
              <w:rPr>
                <w:rFonts w:cs="Arial"/>
                <w:sz w:val="20"/>
              </w:rPr>
              <w:t>Uso intensivo pode gerar impostos</w:t>
            </w:r>
          </w:p>
        </w:tc>
      </w:tr>
    </w:tbl>
    <w:p w:rsidR="00892B85" w:rsidRDefault="00892B85" w:rsidP="00624FDA">
      <w:pPr>
        <w:tabs>
          <w:tab w:val="left" w:pos="5175"/>
        </w:tabs>
        <w:ind w:firstLine="0"/>
        <w:rPr>
          <w:rFonts w:cs="Arial"/>
          <w:sz w:val="20"/>
        </w:rPr>
      </w:pPr>
      <w:r w:rsidRPr="009842F3">
        <w:rPr>
          <w:rFonts w:cs="Arial"/>
          <w:b/>
          <w:sz w:val="20"/>
        </w:rPr>
        <w:t>Fonte</w:t>
      </w:r>
      <w:r>
        <w:rPr>
          <w:rFonts w:cs="Arial"/>
          <w:sz w:val="20"/>
        </w:rPr>
        <w:t>: MOITINHO (2009)</w:t>
      </w:r>
      <w:r w:rsidRPr="009842F3">
        <w:rPr>
          <w:rFonts w:cs="Arial"/>
          <w:sz w:val="20"/>
        </w:rPr>
        <w:t>.</w:t>
      </w:r>
    </w:p>
    <w:p w:rsidR="00892B85" w:rsidRDefault="00892B85" w:rsidP="00892B85">
      <w:pPr>
        <w:tabs>
          <w:tab w:val="left" w:pos="5175"/>
        </w:tabs>
        <w:ind w:firstLine="0"/>
        <w:rPr>
          <w:rFonts w:cs="Arial"/>
          <w:szCs w:val="24"/>
        </w:rPr>
      </w:pPr>
    </w:p>
    <w:p w:rsidR="00892B85" w:rsidRDefault="00892B85" w:rsidP="00892B85">
      <w:pPr>
        <w:tabs>
          <w:tab w:val="left" w:pos="5175"/>
        </w:tabs>
        <w:ind w:firstLine="0"/>
        <w:rPr>
          <w:rFonts w:cs="Arial"/>
          <w:szCs w:val="24"/>
        </w:rPr>
      </w:pPr>
    </w:p>
    <w:p w:rsidR="00892B85" w:rsidRDefault="00892B85" w:rsidP="00892B85">
      <w:pPr>
        <w:tabs>
          <w:tab w:val="left" w:pos="5175"/>
        </w:tabs>
        <w:ind w:firstLine="0"/>
        <w:rPr>
          <w:rFonts w:cs="Arial"/>
          <w:szCs w:val="24"/>
        </w:rPr>
      </w:pPr>
    </w:p>
    <w:p w:rsidR="00892B85" w:rsidRPr="009842F3" w:rsidRDefault="00892B85" w:rsidP="00892B85">
      <w:pPr>
        <w:tabs>
          <w:tab w:val="left" w:pos="5175"/>
        </w:tabs>
        <w:ind w:firstLine="0"/>
        <w:rPr>
          <w:rFonts w:cs="Arial"/>
          <w:szCs w:val="24"/>
        </w:rPr>
      </w:pPr>
    </w:p>
    <w:p w:rsidR="00892B85" w:rsidRPr="00BC55F3" w:rsidRDefault="00892B85" w:rsidP="00624FDA">
      <w:pPr>
        <w:ind w:firstLine="1276"/>
        <w:rPr>
          <w:rFonts w:cs="Arial"/>
          <w:sz w:val="20"/>
        </w:rPr>
      </w:pPr>
      <w:r w:rsidRPr="00BC55F3">
        <w:rPr>
          <w:rFonts w:cs="Arial"/>
          <w:b/>
          <w:sz w:val="20"/>
        </w:rPr>
        <w:t>Q</w:t>
      </w:r>
      <w:bookmarkStart w:id="3" w:name="_GoBack"/>
      <w:bookmarkEnd w:id="3"/>
      <w:r w:rsidRPr="00BC55F3">
        <w:rPr>
          <w:rFonts w:cs="Arial"/>
          <w:b/>
          <w:sz w:val="20"/>
        </w:rPr>
        <w:t>uadro 2</w:t>
      </w:r>
      <w:r w:rsidRPr="00BC55F3">
        <w:rPr>
          <w:rFonts w:cs="Arial"/>
          <w:sz w:val="20"/>
        </w:rPr>
        <w:t xml:space="preserve"> - Parâmetros de análise qualidade de água da chuva para usos restritivos.</w:t>
      </w:r>
    </w:p>
    <w:tbl>
      <w:tblPr>
        <w:tblW w:w="65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0"/>
        <w:gridCol w:w="1276"/>
        <w:gridCol w:w="2318"/>
      </w:tblGrid>
      <w:tr w:rsidR="00892B85" w:rsidRPr="008C7198" w:rsidTr="00892B85">
        <w:trPr>
          <w:trHeight w:val="347"/>
          <w:jc w:val="center"/>
        </w:trPr>
        <w:tc>
          <w:tcPr>
            <w:tcW w:w="0" w:type="auto"/>
            <w:shd w:val="clear" w:color="auto" w:fill="D9D9D9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0630CD">
              <w:rPr>
                <w:rFonts w:cs="Arial"/>
                <w:b/>
                <w:sz w:val="20"/>
              </w:rPr>
              <w:t>Parâmetro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0630CD">
              <w:rPr>
                <w:rFonts w:cs="Arial"/>
                <w:b/>
                <w:sz w:val="20"/>
              </w:rPr>
              <w:t>Análise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892B85" w:rsidRPr="000630CD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0630CD">
              <w:rPr>
                <w:rFonts w:cs="Arial"/>
                <w:b/>
                <w:sz w:val="20"/>
              </w:rPr>
              <w:t>Valores</w:t>
            </w:r>
          </w:p>
        </w:tc>
      </w:tr>
      <w:tr w:rsidR="00892B85" w:rsidRPr="008C7198" w:rsidTr="00892B85">
        <w:trPr>
          <w:trHeight w:val="347"/>
          <w:jc w:val="center"/>
        </w:trPr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Coliformes fecais</w:t>
            </w:r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Semestral</w:t>
            </w:r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Ausência em 100 ml</w:t>
            </w:r>
          </w:p>
        </w:tc>
      </w:tr>
      <w:tr w:rsidR="00892B85" w:rsidRPr="008C7198" w:rsidTr="00892B85">
        <w:trPr>
          <w:trHeight w:val="347"/>
          <w:jc w:val="center"/>
        </w:trPr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 xml:space="preserve">Coliformes </w:t>
            </w:r>
            <w:proofErr w:type="spellStart"/>
            <w:r w:rsidRPr="008C7198">
              <w:rPr>
                <w:rFonts w:cs="Arial"/>
                <w:sz w:val="20"/>
              </w:rPr>
              <w:t>termotolerantes</w:t>
            </w:r>
            <w:proofErr w:type="spellEnd"/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Semestral</w:t>
            </w:r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Ausência em 100 ml</w:t>
            </w:r>
          </w:p>
        </w:tc>
      </w:tr>
      <w:tr w:rsidR="00892B85" w:rsidRPr="008C7198" w:rsidTr="00892B85">
        <w:trPr>
          <w:trHeight w:val="347"/>
          <w:jc w:val="center"/>
        </w:trPr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Cloro residual</w:t>
            </w:r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Mensal</w:t>
            </w:r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0,5 a 3,0 mg/L</w:t>
            </w:r>
          </w:p>
        </w:tc>
      </w:tr>
      <w:tr w:rsidR="00892B85" w:rsidRPr="008C7198" w:rsidTr="00892B85">
        <w:trPr>
          <w:trHeight w:val="347"/>
          <w:jc w:val="center"/>
        </w:trPr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Turbidez</w:t>
            </w:r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Mensal</w:t>
            </w:r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&lt;</w:t>
            </w:r>
            <w:proofErr w:type="gramStart"/>
            <w:r w:rsidRPr="008C7198">
              <w:rPr>
                <w:rFonts w:cs="Arial"/>
                <w:sz w:val="20"/>
              </w:rPr>
              <w:t xml:space="preserve">2,0 </w:t>
            </w:r>
            <w:proofErr w:type="spellStart"/>
            <w:r w:rsidRPr="008C7198">
              <w:rPr>
                <w:rFonts w:cs="Arial"/>
                <w:sz w:val="20"/>
              </w:rPr>
              <w:t>uT</w:t>
            </w:r>
            <w:proofErr w:type="spellEnd"/>
            <w:proofErr w:type="gramEnd"/>
          </w:p>
        </w:tc>
      </w:tr>
      <w:tr w:rsidR="00892B85" w:rsidRPr="008C7198" w:rsidTr="00892B85">
        <w:trPr>
          <w:trHeight w:val="347"/>
          <w:jc w:val="center"/>
        </w:trPr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Cor aparente</w:t>
            </w:r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Mensal</w:t>
            </w:r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 xml:space="preserve">&lt; 15 </w:t>
            </w:r>
            <w:proofErr w:type="spellStart"/>
            <w:r w:rsidRPr="008C7198">
              <w:rPr>
                <w:rFonts w:cs="Arial"/>
                <w:sz w:val="20"/>
              </w:rPr>
              <w:t>uH</w:t>
            </w:r>
            <w:proofErr w:type="spellEnd"/>
          </w:p>
        </w:tc>
      </w:tr>
      <w:tr w:rsidR="00892B85" w:rsidRPr="008C7198" w:rsidTr="00892B85">
        <w:trPr>
          <w:trHeight w:val="347"/>
          <w:jc w:val="center"/>
        </w:trPr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proofErr w:type="gramStart"/>
            <w:r w:rsidRPr="008C7198">
              <w:rPr>
                <w:rFonts w:cs="Arial"/>
                <w:sz w:val="20"/>
              </w:rPr>
              <w:t>pH</w:t>
            </w:r>
            <w:proofErr w:type="gramEnd"/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Mensal</w:t>
            </w:r>
          </w:p>
        </w:tc>
        <w:tc>
          <w:tcPr>
            <w:tcW w:w="0" w:type="auto"/>
            <w:vAlign w:val="center"/>
          </w:tcPr>
          <w:p w:rsidR="00892B85" w:rsidRPr="008C7198" w:rsidRDefault="00892B85" w:rsidP="00892B85">
            <w:pPr>
              <w:tabs>
                <w:tab w:val="left" w:pos="5175"/>
              </w:tabs>
              <w:spacing w:line="240" w:lineRule="auto"/>
              <w:ind w:firstLine="0"/>
              <w:jc w:val="left"/>
              <w:rPr>
                <w:rFonts w:cs="Arial"/>
                <w:sz w:val="20"/>
              </w:rPr>
            </w:pPr>
            <w:r w:rsidRPr="008C7198">
              <w:rPr>
                <w:rFonts w:cs="Arial"/>
                <w:sz w:val="20"/>
              </w:rPr>
              <w:t>6,0-8,0</w:t>
            </w:r>
          </w:p>
        </w:tc>
      </w:tr>
    </w:tbl>
    <w:p w:rsidR="00892B85" w:rsidRDefault="00892B85" w:rsidP="00624FDA">
      <w:pPr>
        <w:ind w:firstLine="1276"/>
      </w:pPr>
      <w:r w:rsidRPr="009842F3">
        <w:rPr>
          <w:rFonts w:cs="Arial"/>
          <w:b/>
          <w:sz w:val="20"/>
        </w:rPr>
        <w:t>Fonte</w:t>
      </w:r>
      <w:r w:rsidRPr="009842F3">
        <w:rPr>
          <w:rFonts w:cs="Arial"/>
          <w:sz w:val="20"/>
        </w:rPr>
        <w:t xml:space="preserve">: </w:t>
      </w:r>
      <w:r>
        <w:rPr>
          <w:rFonts w:cs="Arial"/>
          <w:sz w:val="20"/>
        </w:rPr>
        <w:t>ABNT 15527 (</w:t>
      </w:r>
      <w:r w:rsidRPr="00DF3B9A">
        <w:rPr>
          <w:rFonts w:cs="Arial"/>
          <w:sz w:val="20"/>
        </w:rPr>
        <w:t>2007</w:t>
      </w:r>
      <w:r>
        <w:rPr>
          <w:rFonts w:cs="Arial"/>
          <w:sz w:val="20"/>
        </w:rPr>
        <w:t>)</w:t>
      </w:r>
      <w:r w:rsidRPr="009842F3">
        <w:rPr>
          <w:rFonts w:cs="Arial"/>
          <w:sz w:val="20"/>
        </w:rPr>
        <w:t>.</w:t>
      </w:r>
    </w:p>
    <w:p w:rsidR="00892B85" w:rsidRDefault="00892B85" w:rsidP="00254EE6">
      <w:pPr>
        <w:ind w:firstLine="709"/>
      </w:pPr>
    </w:p>
    <w:p w:rsidR="00892B85" w:rsidRPr="00892B85" w:rsidRDefault="00892B85" w:rsidP="00254EE6">
      <w:pPr>
        <w:ind w:firstLine="709"/>
        <w:rPr>
          <w:b/>
        </w:rPr>
      </w:pPr>
      <w:r w:rsidRPr="00892B85">
        <w:rPr>
          <w:b/>
          <w:highlight w:val="yellow"/>
        </w:rPr>
        <w:t>ATENÇÃO:</w:t>
      </w:r>
    </w:p>
    <w:p w:rsidR="00892B85" w:rsidRDefault="00892B85" w:rsidP="00892B85">
      <w:pPr>
        <w:ind w:firstLine="709"/>
      </w:pPr>
      <w:r w:rsidRPr="00892B85">
        <w:t xml:space="preserve">Para indicação da </w:t>
      </w:r>
      <w:r w:rsidRPr="00473DD0">
        <w:rPr>
          <w:b/>
        </w:rPr>
        <w:t>FONTE</w:t>
      </w:r>
      <w:r>
        <w:t xml:space="preserve"> (em figuras, quadros e tabelas)</w:t>
      </w:r>
      <w:r>
        <w:t>:</w:t>
      </w:r>
      <w:r>
        <w:t xml:space="preserve"> autor(es) </w:t>
      </w:r>
      <w:r>
        <w:t xml:space="preserve">devem aparecer </w:t>
      </w:r>
      <w:r>
        <w:t>em MAIÚSCULAS, ou Maiúsculas e minúsculas, separados por ponto e vírgula. Serão aceitos tanto ano e número de página separado por vírgula, quanto colocado entre parêntese. Exemplos:</w:t>
      </w:r>
    </w:p>
    <w:p w:rsidR="00892B85" w:rsidRPr="00892B85" w:rsidRDefault="00892B85" w:rsidP="00892B85">
      <w:pPr>
        <w:tabs>
          <w:tab w:val="left" w:pos="5175"/>
        </w:tabs>
        <w:ind w:left="1418" w:firstLine="0"/>
        <w:rPr>
          <w:rFonts w:cs="Arial"/>
          <w:sz w:val="20"/>
        </w:rPr>
      </w:pPr>
      <w:r w:rsidRPr="00892B85">
        <w:rPr>
          <w:rFonts w:cs="Arial"/>
          <w:b/>
          <w:sz w:val="20"/>
        </w:rPr>
        <w:t>Fonte</w:t>
      </w:r>
      <w:r w:rsidRPr="00892B85">
        <w:rPr>
          <w:rFonts w:cs="Arial"/>
          <w:sz w:val="20"/>
        </w:rPr>
        <w:t>: MOITINHO (2009).</w:t>
      </w:r>
    </w:p>
    <w:p w:rsidR="00892B85" w:rsidRPr="00892B85" w:rsidRDefault="00892B85" w:rsidP="00892B85">
      <w:pPr>
        <w:tabs>
          <w:tab w:val="left" w:pos="5175"/>
        </w:tabs>
        <w:ind w:left="1418" w:firstLine="0"/>
        <w:rPr>
          <w:rFonts w:cs="Arial"/>
          <w:szCs w:val="24"/>
        </w:rPr>
      </w:pPr>
      <w:r w:rsidRPr="00892B85">
        <w:rPr>
          <w:rFonts w:cs="Arial"/>
          <w:b/>
          <w:sz w:val="20"/>
        </w:rPr>
        <w:t>Fonte</w:t>
      </w:r>
      <w:r w:rsidRPr="00892B85">
        <w:rPr>
          <w:rFonts w:cs="Arial"/>
          <w:sz w:val="20"/>
        </w:rPr>
        <w:t>: Moitinho, 2009, p. 10.</w:t>
      </w:r>
    </w:p>
    <w:p w:rsidR="00892B85" w:rsidRPr="00892B85" w:rsidRDefault="00892B85" w:rsidP="00892B85">
      <w:pPr>
        <w:ind w:left="1418" w:firstLine="0"/>
        <w:rPr>
          <w:rFonts w:cs="Arial"/>
          <w:sz w:val="20"/>
        </w:rPr>
      </w:pPr>
      <w:r w:rsidRPr="00892B85">
        <w:rPr>
          <w:rFonts w:cs="Arial"/>
          <w:b/>
          <w:sz w:val="20"/>
        </w:rPr>
        <w:t>Fonte</w:t>
      </w:r>
      <w:r w:rsidRPr="00892B85">
        <w:rPr>
          <w:rFonts w:cs="Arial"/>
          <w:sz w:val="20"/>
        </w:rPr>
        <w:t>: RODRIGUES; MELO (2016).</w:t>
      </w:r>
    </w:p>
    <w:p w:rsidR="00892B85" w:rsidRPr="00892B85" w:rsidRDefault="00892B85" w:rsidP="00892B85">
      <w:pPr>
        <w:ind w:left="1418" w:firstLine="0"/>
      </w:pPr>
      <w:r w:rsidRPr="00892B85">
        <w:rPr>
          <w:rFonts w:cs="Arial"/>
          <w:b/>
          <w:sz w:val="20"/>
        </w:rPr>
        <w:t>Fonte</w:t>
      </w:r>
      <w:r w:rsidRPr="00892B85">
        <w:rPr>
          <w:rFonts w:cs="Arial"/>
          <w:sz w:val="20"/>
        </w:rPr>
        <w:t>: Rodrigues; Melo, 2016, p. 9.</w:t>
      </w:r>
    </w:p>
    <w:p w:rsidR="00892B85" w:rsidRPr="00892B85" w:rsidRDefault="00892B85" w:rsidP="00892B85">
      <w:pPr>
        <w:rPr>
          <w:rFonts w:cs="Arial"/>
          <w:sz w:val="20"/>
          <w:szCs w:val="24"/>
        </w:rPr>
      </w:pPr>
    </w:p>
    <w:p w:rsidR="00487393" w:rsidRDefault="00487393" w:rsidP="006773E5">
      <w:pPr>
        <w:pStyle w:val="Estilo1"/>
        <w:spacing w:after="0" w:line="360" w:lineRule="auto"/>
        <w:jc w:val="center"/>
      </w:pPr>
      <w:r w:rsidRPr="00DD1994">
        <w:br w:type="page"/>
      </w:r>
      <w:r>
        <w:lastRenderedPageBreak/>
        <w:t>CONSIDERAÇÕES FINAIS</w:t>
      </w:r>
      <w:bookmarkEnd w:id="1"/>
    </w:p>
    <w:p w:rsidR="00F12009" w:rsidRDefault="00F12009" w:rsidP="00254EE6">
      <w:pPr>
        <w:ind w:firstLine="709"/>
        <w:rPr>
          <w:rFonts w:cs="Arial"/>
          <w:szCs w:val="24"/>
        </w:rPr>
      </w:pPr>
    </w:p>
    <w:p w:rsidR="00AA5AB8" w:rsidRDefault="00AA5AB8" w:rsidP="00254EE6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O vídeo fornece uma maneira poderosa de ajudá-lo a provar seu argumento. Ao clicar em Vídeo Online, você pode colar o código de inserção do vídeo que deseja adicionar.</w:t>
      </w:r>
    </w:p>
    <w:p w:rsidR="00D352BE" w:rsidRDefault="00D352BE" w:rsidP="00254EE6">
      <w:pPr>
        <w:ind w:firstLine="709"/>
        <w:rPr>
          <w:rFonts w:cs="Arial"/>
          <w:szCs w:val="24"/>
        </w:rPr>
      </w:pPr>
      <w:r w:rsidRPr="00CE1674">
        <w:rPr>
          <w:rFonts w:cs="Arial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AA5AB8" w:rsidRDefault="00AA5AB8" w:rsidP="00254EE6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AA5AB8" w:rsidRDefault="00AA5AB8" w:rsidP="00487393">
      <w:pPr>
        <w:ind w:firstLine="709"/>
        <w:rPr>
          <w:rFonts w:cs="Arial"/>
          <w:szCs w:val="24"/>
        </w:rPr>
      </w:pPr>
    </w:p>
    <w:p w:rsidR="00487393" w:rsidRPr="009408DF" w:rsidRDefault="00254EE6" w:rsidP="00F12009">
      <w:pPr>
        <w:ind w:firstLine="0"/>
        <w:jc w:val="center"/>
        <w:rPr>
          <w:b/>
          <w:sz w:val="28"/>
          <w:szCs w:val="28"/>
        </w:rPr>
      </w:pPr>
      <w:bookmarkStart w:id="4" w:name="_Toc434489513"/>
      <w:r>
        <w:br w:type="page"/>
      </w:r>
      <w:r w:rsidR="00487393" w:rsidRPr="009408DF">
        <w:rPr>
          <w:b/>
          <w:sz w:val="28"/>
          <w:szCs w:val="28"/>
        </w:rPr>
        <w:lastRenderedPageBreak/>
        <w:t>REFERÊNCIAS</w:t>
      </w:r>
      <w:bookmarkEnd w:id="4"/>
    </w:p>
    <w:p w:rsidR="00F12009" w:rsidRPr="005D61D4" w:rsidRDefault="00F12009" w:rsidP="00892B8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87393" w:rsidRDefault="00487393" w:rsidP="00892B8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91C12">
        <w:rPr>
          <w:rFonts w:ascii="Arial" w:hAnsi="Arial" w:cs="Arial"/>
          <w:sz w:val="24"/>
          <w:szCs w:val="24"/>
        </w:rPr>
        <w:t xml:space="preserve">CODEPROJETS, </w:t>
      </w:r>
      <w:r w:rsidRPr="00791C12">
        <w:rPr>
          <w:rFonts w:ascii="Arial" w:hAnsi="Arial" w:cs="Arial"/>
          <w:b/>
          <w:sz w:val="24"/>
          <w:szCs w:val="24"/>
        </w:rPr>
        <w:t xml:space="preserve">Visual </w:t>
      </w:r>
      <w:proofErr w:type="spellStart"/>
      <w:r w:rsidR="00CD33D7" w:rsidRPr="00791C12">
        <w:rPr>
          <w:rFonts w:ascii="Arial" w:hAnsi="Arial" w:cs="Arial"/>
          <w:b/>
          <w:sz w:val="24"/>
          <w:szCs w:val="24"/>
        </w:rPr>
        <w:t>r</w:t>
      </w:r>
      <w:r w:rsidRPr="00791C12">
        <w:rPr>
          <w:rFonts w:ascii="Arial" w:hAnsi="Arial" w:cs="Arial"/>
          <w:b/>
          <w:sz w:val="24"/>
          <w:szCs w:val="24"/>
        </w:rPr>
        <w:t>epresentation</w:t>
      </w:r>
      <w:proofErr w:type="spellEnd"/>
      <w:r w:rsidRPr="00791C1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91C12">
        <w:rPr>
          <w:rFonts w:ascii="Arial" w:hAnsi="Arial" w:cs="Arial"/>
          <w:b/>
          <w:sz w:val="24"/>
          <w:szCs w:val="24"/>
        </w:rPr>
        <w:t>of</w:t>
      </w:r>
      <w:proofErr w:type="spellEnd"/>
      <w:r w:rsidRPr="00791C12">
        <w:rPr>
          <w:rFonts w:ascii="Arial" w:hAnsi="Arial" w:cs="Arial"/>
          <w:b/>
          <w:sz w:val="24"/>
          <w:szCs w:val="24"/>
        </w:rPr>
        <w:t xml:space="preserve"> SQL </w:t>
      </w:r>
      <w:proofErr w:type="spellStart"/>
      <w:r w:rsidR="00CD33D7" w:rsidRPr="00791C12">
        <w:rPr>
          <w:rFonts w:ascii="Arial" w:hAnsi="Arial" w:cs="Arial"/>
          <w:b/>
          <w:sz w:val="24"/>
          <w:szCs w:val="24"/>
        </w:rPr>
        <w:t>j</w:t>
      </w:r>
      <w:r w:rsidRPr="00791C12">
        <w:rPr>
          <w:rFonts w:ascii="Arial" w:hAnsi="Arial" w:cs="Arial"/>
          <w:b/>
          <w:sz w:val="24"/>
          <w:szCs w:val="24"/>
        </w:rPr>
        <w:t>oins</w:t>
      </w:r>
      <w:proofErr w:type="spellEnd"/>
      <w:r w:rsidR="00273317" w:rsidRPr="00791C12">
        <w:rPr>
          <w:rFonts w:ascii="Arial" w:hAnsi="Arial" w:cs="Arial"/>
          <w:b/>
          <w:sz w:val="24"/>
          <w:szCs w:val="24"/>
        </w:rPr>
        <w:t xml:space="preserve">, </w:t>
      </w:r>
      <w:r w:rsidR="00273317" w:rsidRPr="00791C12">
        <w:rPr>
          <w:rFonts w:ascii="Arial" w:hAnsi="Arial" w:cs="Arial"/>
          <w:sz w:val="24"/>
          <w:szCs w:val="24"/>
        </w:rPr>
        <w:t>10/01/2015</w:t>
      </w:r>
      <w:r w:rsidRPr="00791C12">
        <w:rPr>
          <w:rFonts w:ascii="Arial" w:hAnsi="Arial" w:cs="Arial"/>
          <w:sz w:val="24"/>
          <w:szCs w:val="24"/>
        </w:rPr>
        <w:t xml:space="preserve">. </w:t>
      </w:r>
      <w:r w:rsidRPr="00120922">
        <w:rPr>
          <w:rFonts w:ascii="Arial" w:hAnsi="Arial" w:cs="Arial"/>
          <w:sz w:val="24"/>
          <w:szCs w:val="24"/>
        </w:rPr>
        <w:t>Disponível em: &lt;http://www.codeproject.com/Articles/33052/Visual-Representation-of-SQL-Joins&gt;. Acesso em: 05</w:t>
      </w:r>
      <w:r w:rsidR="00C725FA">
        <w:rPr>
          <w:rFonts w:ascii="Arial" w:hAnsi="Arial" w:cs="Arial"/>
          <w:sz w:val="24"/>
          <w:szCs w:val="24"/>
        </w:rPr>
        <w:t>.out.</w:t>
      </w:r>
      <w:r w:rsidRPr="00120922">
        <w:rPr>
          <w:rFonts w:ascii="Arial" w:hAnsi="Arial" w:cs="Arial"/>
          <w:sz w:val="24"/>
          <w:szCs w:val="24"/>
        </w:rPr>
        <w:t>2015.</w:t>
      </w:r>
    </w:p>
    <w:p w:rsidR="00487393" w:rsidRDefault="00487393" w:rsidP="00892B8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87393" w:rsidRDefault="00487393" w:rsidP="00892B85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DATE, C J.</w:t>
      </w:r>
      <w:r w:rsidRPr="001209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Introdução a </w:t>
      </w:r>
      <w:r w:rsidR="00CD33D7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istemas de</w:t>
      </w:r>
      <w:r w:rsidRPr="00120922">
        <w:rPr>
          <w:rFonts w:ascii="Arial" w:hAnsi="Arial" w:cs="Arial"/>
          <w:b/>
          <w:sz w:val="24"/>
          <w:szCs w:val="24"/>
        </w:rPr>
        <w:t xml:space="preserve"> </w:t>
      </w:r>
      <w:r w:rsidR="00CD33D7">
        <w:rPr>
          <w:rFonts w:ascii="Arial" w:hAnsi="Arial" w:cs="Arial"/>
          <w:b/>
          <w:sz w:val="24"/>
          <w:szCs w:val="24"/>
        </w:rPr>
        <w:t>b</w:t>
      </w:r>
      <w:r w:rsidRPr="00120922">
        <w:rPr>
          <w:rFonts w:ascii="Arial" w:hAnsi="Arial" w:cs="Arial"/>
          <w:b/>
          <w:sz w:val="24"/>
          <w:szCs w:val="24"/>
        </w:rPr>
        <w:t xml:space="preserve">anco de </w:t>
      </w:r>
      <w:r w:rsidR="00CD33D7">
        <w:rPr>
          <w:rFonts w:ascii="Arial" w:hAnsi="Arial" w:cs="Arial"/>
          <w:b/>
          <w:sz w:val="24"/>
          <w:szCs w:val="24"/>
        </w:rPr>
        <w:t>d</w:t>
      </w:r>
      <w:r w:rsidRPr="00120922">
        <w:rPr>
          <w:rFonts w:ascii="Arial" w:hAnsi="Arial" w:cs="Arial"/>
          <w:b/>
          <w:sz w:val="24"/>
          <w:szCs w:val="24"/>
        </w:rPr>
        <w:t>ados</w:t>
      </w:r>
      <w:r w:rsidRPr="0012092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8</w:t>
      </w:r>
      <w:r w:rsidRPr="00120922">
        <w:rPr>
          <w:rFonts w:ascii="Arial" w:hAnsi="Arial" w:cs="Arial"/>
          <w:sz w:val="24"/>
          <w:szCs w:val="24"/>
        </w:rPr>
        <w:t xml:space="preserve"> ed. </w:t>
      </w:r>
      <w:r>
        <w:rPr>
          <w:rFonts w:ascii="Arial" w:hAnsi="Arial" w:cs="Arial"/>
          <w:sz w:val="24"/>
          <w:szCs w:val="24"/>
        </w:rPr>
        <w:t>Rio de Janeiro</w:t>
      </w:r>
      <w:r w:rsidRPr="00120922"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Elsevier</w:t>
      </w:r>
      <w:proofErr w:type="spellEnd"/>
      <w:r w:rsidRPr="00120922">
        <w:rPr>
          <w:rFonts w:ascii="Arial" w:hAnsi="Arial" w:cs="Arial"/>
          <w:sz w:val="24"/>
          <w:szCs w:val="24"/>
        </w:rPr>
        <w:t>, 200</w:t>
      </w:r>
      <w:r>
        <w:rPr>
          <w:rFonts w:ascii="Arial" w:hAnsi="Arial" w:cs="Arial"/>
          <w:sz w:val="24"/>
          <w:szCs w:val="24"/>
        </w:rPr>
        <w:t>3</w:t>
      </w:r>
      <w:r w:rsidRPr="00120922">
        <w:rPr>
          <w:rFonts w:ascii="Arial" w:hAnsi="Arial" w:cs="Arial"/>
          <w:sz w:val="24"/>
          <w:szCs w:val="24"/>
        </w:rPr>
        <w:t>.</w:t>
      </w:r>
    </w:p>
    <w:p w:rsidR="00487393" w:rsidRPr="00120922" w:rsidRDefault="00487393" w:rsidP="00892B8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87393" w:rsidRPr="004367DF" w:rsidRDefault="00487393" w:rsidP="00892B85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120922">
        <w:rPr>
          <w:rFonts w:ascii="Arial" w:hAnsi="Arial" w:cs="Arial"/>
          <w:sz w:val="24"/>
          <w:szCs w:val="24"/>
        </w:rPr>
        <w:t xml:space="preserve">ELMASRI, Ramez; NAVATHE, </w:t>
      </w:r>
      <w:proofErr w:type="spellStart"/>
      <w:r w:rsidRPr="00120922">
        <w:rPr>
          <w:rFonts w:ascii="Arial" w:hAnsi="Arial" w:cs="Arial"/>
          <w:sz w:val="24"/>
          <w:szCs w:val="24"/>
        </w:rPr>
        <w:t>Shamkant</w:t>
      </w:r>
      <w:proofErr w:type="spellEnd"/>
      <w:r w:rsidRPr="00120922">
        <w:rPr>
          <w:rFonts w:ascii="Arial" w:hAnsi="Arial" w:cs="Arial"/>
          <w:sz w:val="24"/>
          <w:szCs w:val="24"/>
        </w:rPr>
        <w:t xml:space="preserve"> B. </w:t>
      </w:r>
      <w:r w:rsidRPr="00120922">
        <w:rPr>
          <w:rFonts w:ascii="Arial" w:hAnsi="Arial" w:cs="Arial"/>
          <w:b/>
          <w:sz w:val="24"/>
          <w:szCs w:val="24"/>
        </w:rPr>
        <w:t xml:space="preserve">Sistema de </w:t>
      </w:r>
      <w:r w:rsidR="00CD33D7">
        <w:rPr>
          <w:rFonts w:ascii="Arial" w:hAnsi="Arial" w:cs="Arial"/>
          <w:b/>
          <w:sz w:val="24"/>
          <w:szCs w:val="24"/>
        </w:rPr>
        <w:t>b</w:t>
      </w:r>
      <w:r w:rsidRPr="00120922">
        <w:rPr>
          <w:rFonts w:ascii="Arial" w:hAnsi="Arial" w:cs="Arial"/>
          <w:b/>
          <w:sz w:val="24"/>
          <w:szCs w:val="24"/>
        </w:rPr>
        <w:t xml:space="preserve">anco de </w:t>
      </w:r>
      <w:r w:rsidR="00CD33D7">
        <w:rPr>
          <w:rFonts w:ascii="Arial" w:hAnsi="Arial" w:cs="Arial"/>
          <w:b/>
          <w:sz w:val="24"/>
          <w:szCs w:val="24"/>
        </w:rPr>
        <w:t>d</w:t>
      </w:r>
      <w:r w:rsidRPr="00120922">
        <w:rPr>
          <w:rFonts w:ascii="Arial" w:hAnsi="Arial" w:cs="Arial"/>
          <w:b/>
          <w:sz w:val="24"/>
          <w:szCs w:val="24"/>
        </w:rPr>
        <w:t>ados</w:t>
      </w:r>
      <w:r w:rsidRPr="00120922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4367DF">
        <w:rPr>
          <w:rFonts w:ascii="Arial" w:hAnsi="Arial" w:cs="Arial"/>
          <w:sz w:val="24"/>
          <w:szCs w:val="24"/>
          <w:lang w:val="en-US"/>
        </w:rPr>
        <w:t>4</w:t>
      </w:r>
      <w:proofErr w:type="gramEnd"/>
      <w:r w:rsidRPr="004367DF">
        <w:rPr>
          <w:rFonts w:ascii="Arial" w:hAnsi="Arial" w:cs="Arial"/>
          <w:sz w:val="24"/>
          <w:szCs w:val="24"/>
          <w:lang w:val="en-US"/>
        </w:rPr>
        <w:t xml:space="preserve"> ed. São Paulo: Pearson Addison Wesley, 2005.</w:t>
      </w:r>
    </w:p>
    <w:p w:rsidR="00487393" w:rsidRPr="00892B85" w:rsidRDefault="00487393" w:rsidP="00892B85">
      <w:pPr>
        <w:spacing w:line="240" w:lineRule="auto"/>
        <w:ind w:firstLine="0"/>
        <w:rPr>
          <w:rFonts w:cs="Arial"/>
          <w:szCs w:val="24"/>
          <w:lang w:val="en-US"/>
        </w:rPr>
      </w:pPr>
    </w:p>
    <w:p w:rsidR="00892B85" w:rsidRPr="00892B85" w:rsidRDefault="00892B85" w:rsidP="00892B85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szCs w:val="24"/>
        </w:rPr>
      </w:pPr>
      <w:r w:rsidRPr="00892B85">
        <w:rPr>
          <w:rFonts w:cs="Arial"/>
          <w:szCs w:val="24"/>
        </w:rPr>
        <w:t>IBICT. INSTITUTO BRASILEIRO DE INFORMAÇÃO EM CIÊNCIA E TECNOLOGIA</w:t>
      </w:r>
      <w:r w:rsidRPr="00892B85">
        <w:rPr>
          <w:rFonts w:cs="Arial"/>
          <w:b/>
          <w:bCs/>
          <w:szCs w:val="24"/>
        </w:rPr>
        <w:t xml:space="preserve">. Bibliografia Brasileira de Ciência da Informação: </w:t>
      </w:r>
      <w:r w:rsidRPr="00892B85">
        <w:rPr>
          <w:rFonts w:cs="Arial"/>
          <w:szCs w:val="24"/>
        </w:rPr>
        <w:t>2004/2006. Brasília: IBICT, 2007. 64pp.</w:t>
      </w:r>
    </w:p>
    <w:p w:rsidR="00892B85" w:rsidRDefault="00892B85" w:rsidP="00892B85">
      <w:pPr>
        <w:spacing w:line="240" w:lineRule="auto"/>
        <w:ind w:firstLine="0"/>
        <w:rPr>
          <w:rFonts w:cs="Arial"/>
          <w:szCs w:val="24"/>
        </w:rPr>
      </w:pPr>
    </w:p>
    <w:p w:rsidR="00892B85" w:rsidRPr="00892B85" w:rsidRDefault="00892B85" w:rsidP="00892B85">
      <w:pPr>
        <w:spacing w:line="240" w:lineRule="auto"/>
        <w:ind w:firstLine="0"/>
        <w:rPr>
          <w:rFonts w:cs="Arial"/>
          <w:szCs w:val="24"/>
        </w:rPr>
      </w:pPr>
    </w:p>
    <w:p w:rsidR="00D6014E" w:rsidRDefault="00892B85" w:rsidP="00892B85">
      <w:pPr>
        <w:spacing w:line="240" w:lineRule="auto"/>
        <w:ind w:firstLine="0"/>
        <w:rPr>
          <w:rFonts w:cs="Arial"/>
          <w:szCs w:val="24"/>
          <w:highlight w:val="yellow"/>
        </w:rPr>
      </w:pPr>
      <w:r w:rsidRPr="00D6014E">
        <w:rPr>
          <w:rFonts w:cs="Arial"/>
          <w:b/>
          <w:szCs w:val="24"/>
          <w:highlight w:val="yellow"/>
        </w:rPr>
        <w:t>Uso De Siglas Em Referências</w:t>
      </w:r>
      <w:r w:rsidR="00D6014E">
        <w:rPr>
          <w:rFonts w:cs="Arial"/>
          <w:b/>
          <w:szCs w:val="24"/>
          <w:highlight w:val="yellow"/>
        </w:rPr>
        <w:t>:</w:t>
      </w:r>
    </w:p>
    <w:p w:rsidR="00C52C75" w:rsidRPr="00892B85" w:rsidRDefault="00D6014E" w:rsidP="00892B85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  <w:highlight w:val="yellow"/>
        </w:rPr>
        <w:t>Ap</w:t>
      </w:r>
      <w:r w:rsidR="00892B85" w:rsidRPr="00892B85">
        <w:rPr>
          <w:rFonts w:cs="Arial"/>
          <w:szCs w:val="24"/>
          <w:highlight w:val="yellow"/>
        </w:rPr>
        <w:t>resentar primeiro a sigla, depois o nome completo</w:t>
      </w:r>
      <w:r w:rsidR="00892B85">
        <w:rPr>
          <w:rFonts w:cs="Arial"/>
          <w:szCs w:val="24"/>
          <w:highlight w:val="yellow"/>
        </w:rPr>
        <w:t>. Veja exemplo acima</w:t>
      </w:r>
      <w:r w:rsidR="00892B85" w:rsidRPr="00892B85">
        <w:rPr>
          <w:rFonts w:cs="Arial"/>
          <w:szCs w:val="24"/>
          <w:highlight w:val="yellow"/>
        </w:rPr>
        <w:t>.</w:t>
      </w:r>
      <w:r w:rsidR="00892B85" w:rsidRPr="00892B85">
        <w:rPr>
          <w:rFonts w:cs="Arial"/>
          <w:szCs w:val="24"/>
        </w:rPr>
        <w:t xml:space="preserve"> </w:t>
      </w:r>
    </w:p>
    <w:p w:rsidR="00ED14D9" w:rsidRPr="00892B85" w:rsidRDefault="00ED14D9" w:rsidP="00892B85">
      <w:pPr>
        <w:spacing w:line="240" w:lineRule="auto"/>
        <w:ind w:firstLine="0"/>
        <w:rPr>
          <w:rFonts w:cs="Arial"/>
          <w:szCs w:val="24"/>
        </w:rPr>
      </w:pPr>
    </w:p>
    <w:p w:rsidR="002C6C3E" w:rsidRDefault="002C6C3E" w:rsidP="00892B85">
      <w:pPr>
        <w:spacing w:line="240" w:lineRule="auto"/>
        <w:ind w:firstLine="0"/>
      </w:pPr>
      <w:r w:rsidRPr="00516635">
        <w:rPr>
          <w:highlight w:val="yellow"/>
        </w:rPr>
        <w:t>Não usar transcrição de e-books no trabalho, só deverá ser feito como citação indireta.</w:t>
      </w:r>
    </w:p>
    <w:p w:rsidR="002C6C3E" w:rsidRDefault="002C6C3E" w:rsidP="00892B85">
      <w:pPr>
        <w:spacing w:line="240" w:lineRule="auto"/>
        <w:ind w:firstLine="0"/>
        <w:rPr>
          <w:highlight w:val="yellow"/>
        </w:rPr>
      </w:pPr>
    </w:p>
    <w:p w:rsidR="002C6C3E" w:rsidRPr="00E961F1" w:rsidRDefault="00ED14D9" w:rsidP="00892B85">
      <w:pPr>
        <w:spacing w:line="240" w:lineRule="auto"/>
        <w:ind w:firstLine="0"/>
        <w:rPr>
          <w:b/>
          <w:highlight w:val="yellow"/>
        </w:rPr>
      </w:pPr>
      <w:r w:rsidRPr="00E961F1">
        <w:rPr>
          <w:b/>
          <w:highlight w:val="yellow"/>
        </w:rPr>
        <w:t xml:space="preserve">Referências da </w:t>
      </w:r>
      <w:r w:rsidR="002C6C3E" w:rsidRPr="00E961F1">
        <w:rPr>
          <w:b/>
          <w:highlight w:val="yellow"/>
        </w:rPr>
        <w:t>internet</w:t>
      </w:r>
      <w:r w:rsidRPr="00E961F1">
        <w:rPr>
          <w:b/>
          <w:highlight w:val="yellow"/>
        </w:rPr>
        <w:t xml:space="preserve">: </w:t>
      </w:r>
    </w:p>
    <w:p w:rsidR="00ED14D9" w:rsidRDefault="002C6C3E" w:rsidP="00892B85">
      <w:pPr>
        <w:spacing w:line="240" w:lineRule="auto"/>
        <w:ind w:firstLine="0"/>
        <w:rPr>
          <w:highlight w:val="yellow"/>
        </w:rPr>
      </w:pPr>
      <w:proofErr w:type="gramStart"/>
      <w:r>
        <w:rPr>
          <w:highlight w:val="yellow"/>
        </w:rPr>
        <w:t>chave</w:t>
      </w:r>
      <w:proofErr w:type="gramEnd"/>
      <w:r>
        <w:rPr>
          <w:highlight w:val="yellow"/>
        </w:rPr>
        <w:t>,</w:t>
      </w:r>
      <w:r w:rsidR="00F65394" w:rsidRPr="00F65394">
        <w:rPr>
          <w:highlight w:val="yellow"/>
        </w:rPr>
        <w:t xml:space="preserve"> título</w:t>
      </w:r>
      <w:r>
        <w:rPr>
          <w:highlight w:val="yellow"/>
        </w:rPr>
        <w:t>,</w:t>
      </w:r>
      <w:r w:rsidR="00F65394" w:rsidRPr="00F65394">
        <w:rPr>
          <w:highlight w:val="yellow"/>
        </w:rPr>
        <w:t xml:space="preserve"> data ou </w:t>
      </w:r>
      <w:proofErr w:type="spellStart"/>
      <w:r w:rsidR="00F65394" w:rsidRPr="00F65394">
        <w:rPr>
          <w:i/>
          <w:highlight w:val="yellow"/>
        </w:rPr>
        <w:t>sd</w:t>
      </w:r>
      <w:proofErr w:type="spellEnd"/>
      <w:r w:rsidR="00F65394" w:rsidRPr="00F65394">
        <w:rPr>
          <w:highlight w:val="yellow"/>
        </w:rPr>
        <w:t xml:space="preserve"> quando </w:t>
      </w:r>
      <w:proofErr w:type="spellStart"/>
      <w:r w:rsidR="00F65394" w:rsidRPr="00F65394">
        <w:rPr>
          <w:highlight w:val="yellow"/>
        </w:rPr>
        <w:t>nao</w:t>
      </w:r>
      <w:proofErr w:type="spellEnd"/>
      <w:r w:rsidR="00F65394" w:rsidRPr="00F65394">
        <w:rPr>
          <w:highlight w:val="yellow"/>
        </w:rPr>
        <w:t xml:space="preserve"> tiver data</w:t>
      </w:r>
      <w:r>
        <w:rPr>
          <w:highlight w:val="yellow"/>
        </w:rPr>
        <w:t>. Disponível em &lt;</w:t>
      </w:r>
      <w:r w:rsidR="00F65394" w:rsidRPr="00F65394">
        <w:rPr>
          <w:highlight w:val="yellow"/>
        </w:rPr>
        <w:t>link</w:t>
      </w:r>
      <w:r>
        <w:rPr>
          <w:highlight w:val="yellow"/>
        </w:rPr>
        <w:t>&gt;.  A</w:t>
      </w:r>
      <w:r w:rsidR="00F65394" w:rsidRPr="00F65394">
        <w:rPr>
          <w:highlight w:val="yellow"/>
        </w:rPr>
        <w:t>cesso em</w:t>
      </w:r>
      <w:r>
        <w:rPr>
          <w:highlight w:val="yellow"/>
        </w:rPr>
        <w:t xml:space="preserve"> 12</w:t>
      </w:r>
      <w:r w:rsidR="000D2574">
        <w:rPr>
          <w:highlight w:val="yellow"/>
        </w:rPr>
        <w:t>.jan.</w:t>
      </w:r>
      <w:r>
        <w:rPr>
          <w:highlight w:val="yellow"/>
        </w:rPr>
        <w:t>12</w:t>
      </w:r>
      <w:r w:rsidR="00F65394" w:rsidRPr="00F65394">
        <w:rPr>
          <w:highlight w:val="yellow"/>
        </w:rPr>
        <w:t>.</w:t>
      </w:r>
    </w:p>
    <w:p w:rsidR="00F65394" w:rsidRPr="00F65394" w:rsidRDefault="00F65394" w:rsidP="00892B85">
      <w:pPr>
        <w:spacing w:line="240" w:lineRule="auto"/>
        <w:ind w:firstLine="0"/>
        <w:rPr>
          <w:highlight w:val="yellow"/>
        </w:rPr>
      </w:pPr>
    </w:p>
    <w:p w:rsidR="00EE1A94" w:rsidRDefault="00F65394" w:rsidP="00892B85">
      <w:pPr>
        <w:spacing w:line="240" w:lineRule="auto"/>
        <w:ind w:firstLine="0"/>
        <w:rPr>
          <w:highlight w:val="yellow"/>
        </w:rPr>
      </w:pPr>
      <w:r w:rsidRPr="00F65394">
        <w:rPr>
          <w:highlight w:val="yellow"/>
        </w:rPr>
        <w:t>N</w:t>
      </w:r>
      <w:r w:rsidR="002C6C3E">
        <w:rPr>
          <w:highlight w:val="yellow"/>
        </w:rPr>
        <w:t xml:space="preserve">o texto, quando for feita a </w:t>
      </w:r>
      <w:r w:rsidRPr="00F65394">
        <w:rPr>
          <w:highlight w:val="yellow"/>
        </w:rPr>
        <w:t>citação</w:t>
      </w:r>
      <w:r w:rsidR="002C6C3E">
        <w:rPr>
          <w:highlight w:val="yellow"/>
        </w:rPr>
        <w:t xml:space="preserve"> </w:t>
      </w:r>
      <w:r w:rsidR="00EE1A94">
        <w:rPr>
          <w:highlight w:val="yellow"/>
        </w:rPr>
        <w:t xml:space="preserve">da internet </w:t>
      </w:r>
      <w:r w:rsidR="002C6C3E">
        <w:rPr>
          <w:highlight w:val="yellow"/>
        </w:rPr>
        <w:t>deverá constar</w:t>
      </w:r>
      <w:r w:rsidR="00EE1A94">
        <w:rPr>
          <w:highlight w:val="yellow"/>
        </w:rPr>
        <w:t>:</w:t>
      </w:r>
    </w:p>
    <w:p w:rsidR="00F65394" w:rsidRDefault="00F65394" w:rsidP="00892B85">
      <w:pPr>
        <w:spacing w:line="240" w:lineRule="auto"/>
        <w:ind w:firstLine="0"/>
        <w:rPr>
          <w:highlight w:val="yellow"/>
        </w:rPr>
      </w:pPr>
      <w:proofErr w:type="gramStart"/>
      <w:r>
        <w:rPr>
          <w:highlight w:val="yellow"/>
        </w:rPr>
        <w:t>chave</w:t>
      </w:r>
      <w:proofErr w:type="gramEnd"/>
      <w:r>
        <w:rPr>
          <w:highlight w:val="yellow"/>
        </w:rPr>
        <w:t xml:space="preserve">, data ou </w:t>
      </w:r>
      <w:proofErr w:type="spellStart"/>
      <w:r w:rsidRPr="0083009A">
        <w:rPr>
          <w:i/>
          <w:highlight w:val="yellow"/>
        </w:rPr>
        <w:t>sd</w:t>
      </w:r>
      <w:proofErr w:type="spellEnd"/>
      <w:r w:rsidR="0083009A" w:rsidRPr="0083009A">
        <w:rPr>
          <w:i/>
          <w:highlight w:val="yellow"/>
        </w:rPr>
        <w:t>, online</w:t>
      </w:r>
      <w:r>
        <w:rPr>
          <w:highlight w:val="yellow"/>
        </w:rPr>
        <w:t xml:space="preserve">. </w:t>
      </w:r>
    </w:p>
    <w:p w:rsidR="00F65394" w:rsidRDefault="00F65394" w:rsidP="00892B85">
      <w:pPr>
        <w:spacing w:line="240" w:lineRule="auto"/>
        <w:ind w:firstLine="0"/>
        <w:rPr>
          <w:highlight w:val="yellow"/>
        </w:rPr>
      </w:pPr>
    </w:p>
    <w:p w:rsidR="009301D0" w:rsidRDefault="009301D0" w:rsidP="00487393">
      <w:pPr>
        <w:spacing w:line="240" w:lineRule="auto"/>
        <w:ind w:firstLine="0"/>
      </w:pPr>
    </w:p>
    <w:p w:rsidR="009301D0" w:rsidRPr="00D650BC" w:rsidRDefault="009301D0" w:rsidP="009301D0">
      <w:pPr>
        <w:spacing w:line="240" w:lineRule="auto"/>
        <w:ind w:firstLine="0"/>
        <w:jc w:val="center"/>
        <w:rPr>
          <w:b/>
          <w:sz w:val="28"/>
        </w:rPr>
      </w:pPr>
      <w:r>
        <w:br w:type="page"/>
      </w:r>
      <w:r w:rsidRPr="00D650BC">
        <w:rPr>
          <w:b/>
          <w:sz w:val="28"/>
        </w:rPr>
        <w:lastRenderedPageBreak/>
        <w:t>APÊNDICES</w:t>
      </w:r>
    </w:p>
    <w:p w:rsidR="00F84299" w:rsidRDefault="00F84299" w:rsidP="009408DF">
      <w:pPr>
        <w:spacing w:line="240" w:lineRule="auto"/>
        <w:ind w:firstLine="0"/>
      </w:pPr>
    </w:p>
    <w:p w:rsidR="009408DF" w:rsidRPr="00F65394" w:rsidRDefault="009408DF" w:rsidP="009408DF">
      <w:pPr>
        <w:spacing w:line="240" w:lineRule="auto"/>
        <w:ind w:firstLine="0"/>
      </w:pPr>
    </w:p>
    <w:sectPr w:rsidR="009408DF" w:rsidRPr="00F65394" w:rsidSect="00123BF6">
      <w:headerReference w:type="default" r:id="rId10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839" w:rsidRDefault="00800839">
      <w:pPr>
        <w:spacing w:line="240" w:lineRule="auto"/>
      </w:pPr>
      <w:r>
        <w:separator/>
      </w:r>
    </w:p>
  </w:endnote>
  <w:endnote w:type="continuationSeparator" w:id="0">
    <w:p w:rsidR="00800839" w:rsidRDefault="008008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839" w:rsidRDefault="00800839">
      <w:pPr>
        <w:spacing w:line="240" w:lineRule="auto"/>
      </w:pPr>
      <w:r>
        <w:separator/>
      </w:r>
    </w:p>
  </w:footnote>
  <w:footnote w:type="continuationSeparator" w:id="0">
    <w:p w:rsidR="00800839" w:rsidRDefault="008008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E7E" w:rsidRDefault="008B1E7E">
    <w:pPr>
      <w:pStyle w:val="Cabealho"/>
      <w:jc w:val="right"/>
    </w:pPr>
  </w:p>
  <w:p w:rsidR="008B1E7E" w:rsidRDefault="008B1E7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E7E" w:rsidRDefault="008B1E7E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6A3DB9">
      <w:rPr>
        <w:noProof/>
      </w:rPr>
      <w:t>22</w:t>
    </w:r>
    <w:r>
      <w:fldChar w:fldCharType="end"/>
    </w:r>
  </w:p>
  <w:p w:rsidR="008B1E7E" w:rsidRDefault="008B1E7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lvl w:ilvl="0">
      <w:start w:val="1"/>
      <w:numFmt w:val="decimal"/>
      <w:pStyle w:val="Ttulo2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93"/>
    <w:rsid w:val="00002BAB"/>
    <w:rsid w:val="000037F4"/>
    <w:rsid w:val="00006D7E"/>
    <w:rsid w:val="00020D4C"/>
    <w:rsid w:val="000352E7"/>
    <w:rsid w:val="00043528"/>
    <w:rsid w:val="00056D5A"/>
    <w:rsid w:val="00060B2E"/>
    <w:rsid w:val="00061666"/>
    <w:rsid w:val="000726F0"/>
    <w:rsid w:val="00076651"/>
    <w:rsid w:val="00080AAE"/>
    <w:rsid w:val="00086163"/>
    <w:rsid w:val="0008752C"/>
    <w:rsid w:val="000A1072"/>
    <w:rsid w:val="000B3A3A"/>
    <w:rsid w:val="000C5BF7"/>
    <w:rsid w:val="000D2574"/>
    <w:rsid w:val="000D2B28"/>
    <w:rsid w:val="000E7778"/>
    <w:rsid w:val="000F1D0D"/>
    <w:rsid w:val="001027B6"/>
    <w:rsid w:val="001155B1"/>
    <w:rsid w:val="00123BF6"/>
    <w:rsid w:val="001363C5"/>
    <w:rsid w:val="00136F83"/>
    <w:rsid w:val="001419D2"/>
    <w:rsid w:val="00153062"/>
    <w:rsid w:val="00154EFB"/>
    <w:rsid w:val="00161BF4"/>
    <w:rsid w:val="00167E50"/>
    <w:rsid w:val="00172704"/>
    <w:rsid w:val="00180715"/>
    <w:rsid w:val="001B66D4"/>
    <w:rsid w:val="001B7153"/>
    <w:rsid w:val="001E0837"/>
    <w:rsid w:val="001E1227"/>
    <w:rsid w:val="001E2DD8"/>
    <w:rsid w:val="001E7914"/>
    <w:rsid w:val="001F6E92"/>
    <w:rsid w:val="00221861"/>
    <w:rsid w:val="002275AE"/>
    <w:rsid w:val="00227FB5"/>
    <w:rsid w:val="00240B18"/>
    <w:rsid w:val="00251264"/>
    <w:rsid w:val="00254EE6"/>
    <w:rsid w:val="00262F3B"/>
    <w:rsid w:val="0026777B"/>
    <w:rsid w:val="002717F5"/>
    <w:rsid w:val="00273317"/>
    <w:rsid w:val="00284107"/>
    <w:rsid w:val="0029132C"/>
    <w:rsid w:val="00294508"/>
    <w:rsid w:val="002B6ED8"/>
    <w:rsid w:val="002C0EF1"/>
    <w:rsid w:val="002C1365"/>
    <w:rsid w:val="002C6C3E"/>
    <w:rsid w:val="002E5EE0"/>
    <w:rsid w:val="002F03A6"/>
    <w:rsid w:val="002F0C7D"/>
    <w:rsid w:val="003043E1"/>
    <w:rsid w:val="00305CDB"/>
    <w:rsid w:val="003177E9"/>
    <w:rsid w:val="00325835"/>
    <w:rsid w:val="00351A43"/>
    <w:rsid w:val="00355852"/>
    <w:rsid w:val="003657A7"/>
    <w:rsid w:val="00394337"/>
    <w:rsid w:val="003A141E"/>
    <w:rsid w:val="003B7784"/>
    <w:rsid w:val="003C2E49"/>
    <w:rsid w:val="0040124F"/>
    <w:rsid w:val="00416768"/>
    <w:rsid w:val="00427593"/>
    <w:rsid w:val="004358CA"/>
    <w:rsid w:val="00436427"/>
    <w:rsid w:val="00445643"/>
    <w:rsid w:val="00465189"/>
    <w:rsid w:val="004756CA"/>
    <w:rsid w:val="00475763"/>
    <w:rsid w:val="00476CD4"/>
    <w:rsid w:val="00487393"/>
    <w:rsid w:val="004D7A7C"/>
    <w:rsid w:val="004E46D3"/>
    <w:rsid w:val="004E6009"/>
    <w:rsid w:val="004F4164"/>
    <w:rsid w:val="0050271E"/>
    <w:rsid w:val="005135EA"/>
    <w:rsid w:val="00516635"/>
    <w:rsid w:val="00521763"/>
    <w:rsid w:val="00543A94"/>
    <w:rsid w:val="00553354"/>
    <w:rsid w:val="00563DBE"/>
    <w:rsid w:val="00597416"/>
    <w:rsid w:val="005A0B4C"/>
    <w:rsid w:val="005D52EB"/>
    <w:rsid w:val="005D61D4"/>
    <w:rsid w:val="005F0EE4"/>
    <w:rsid w:val="005F395D"/>
    <w:rsid w:val="00610433"/>
    <w:rsid w:val="00624FDA"/>
    <w:rsid w:val="006340D0"/>
    <w:rsid w:val="006411D2"/>
    <w:rsid w:val="00675635"/>
    <w:rsid w:val="006773E5"/>
    <w:rsid w:val="006858C2"/>
    <w:rsid w:val="006957C4"/>
    <w:rsid w:val="006A2975"/>
    <w:rsid w:val="006A3DB9"/>
    <w:rsid w:val="006A709F"/>
    <w:rsid w:val="006A7985"/>
    <w:rsid w:val="006D3A8C"/>
    <w:rsid w:val="006E2006"/>
    <w:rsid w:val="006F1D6B"/>
    <w:rsid w:val="006F1EEB"/>
    <w:rsid w:val="006F7626"/>
    <w:rsid w:val="00701700"/>
    <w:rsid w:val="007123F7"/>
    <w:rsid w:val="00712918"/>
    <w:rsid w:val="00724A7A"/>
    <w:rsid w:val="007302BC"/>
    <w:rsid w:val="00731ED8"/>
    <w:rsid w:val="007365ED"/>
    <w:rsid w:val="00762A53"/>
    <w:rsid w:val="007712DE"/>
    <w:rsid w:val="00776386"/>
    <w:rsid w:val="007774B1"/>
    <w:rsid w:val="00781A50"/>
    <w:rsid w:val="00791C12"/>
    <w:rsid w:val="00793D0A"/>
    <w:rsid w:val="00794773"/>
    <w:rsid w:val="007B0A68"/>
    <w:rsid w:val="007F038A"/>
    <w:rsid w:val="007F5685"/>
    <w:rsid w:val="007F71FA"/>
    <w:rsid w:val="00800839"/>
    <w:rsid w:val="00824156"/>
    <w:rsid w:val="0083009A"/>
    <w:rsid w:val="00835230"/>
    <w:rsid w:val="0083678F"/>
    <w:rsid w:val="00840257"/>
    <w:rsid w:val="00845DC3"/>
    <w:rsid w:val="008547E0"/>
    <w:rsid w:val="008613BE"/>
    <w:rsid w:val="008637B1"/>
    <w:rsid w:val="00884479"/>
    <w:rsid w:val="008879E9"/>
    <w:rsid w:val="00892B85"/>
    <w:rsid w:val="00894949"/>
    <w:rsid w:val="008B0367"/>
    <w:rsid w:val="008B1E7E"/>
    <w:rsid w:val="008B4059"/>
    <w:rsid w:val="008B4E6F"/>
    <w:rsid w:val="008B5D68"/>
    <w:rsid w:val="008B768E"/>
    <w:rsid w:val="008D1828"/>
    <w:rsid w:val="008D290D"/>
    <w:rsid w:val="008D42DD"/>
    <w:rsid w:val="008D5F39"/>
    <w:rsid w:val="008D61C0"/>
    <w:rsid w:val="008E40AA"/>
    <w:rsid w:val="008F4753"/>
    <w:rsid w:val="008F52E2"/>
    <w:rsid w:val="00924765"/>
    <w:rsid w:val="009301D0"/>
    <w:rsid w:val="00930F91"/>
    <w:rsid w:val="009408DF"/>
    <w:rsid w:val="00945794"/>
    <w:rsid w:val="0095587F"/>
    <w:rsid w:val="009829FA"/>
    <w:rsid w:val="0098578D"/>
    <w:rsid w:val="00995ABB"/>
    <w:rsid w:val="009A543B"/>
    <w:rsid w:val="009B3E09"/>
    <w:rsid w:val="009B423C"/>
    <w:rsid w:val="009C2B16"/>
    <w:rsid w:val="009C5421"/>
    <w:rsid w:val="009D358A"/>
    <w:rsid w:val="009E0659"/>
    <w:rsid w:val="009E3E49"/>
    <w:rsid w:val="009F114C"/>
    <w:rsid w:val="009F6CE4"/>
    <w:rsid w:val="009F76E5"/>
    <w:rsid w:val="00A061E4"/>
    <w:rsid w:val="00A31E76"/>
    <w:rsid w:val="00A329B3"/>
    <w:rsid w:val="00A41AB1"/>
    <w:rsid w:val="00A47E87"/>
    <w:rsid w:val="00A52BDA"/>
    <w:rsid w:val="00A67642"/>
    <w:rsid w:val="00AA1ED0"/>
    <w:rsid w:val="00AA5AB8"/>
    <w:rsid w:val="00AB2651"/>
    <w:rsid w:val="00AB7C70"/>
    <w:rsid w:val="00AC1AD7"/>
    <w:rsid w:val="00B01591"/>
    <w:rsid w:val="00B06FF2"/>
    <w:rsid w:val="00B271DE"/>
    <w:rsid w:val="00B418CC"/>
    <w:rsid w:val="00B61DCE"/>
    <w:rsid w:val="00B80A05"/>
    <w:rsid w:val="00BA057E"/>
    <w:rsid w:val="00BA547D"/>
    <w:rsid w:val="00BB630D"/>
    <w:rsid w:val="00BB74AB"/>
    <w:rsid w:val="00BC32AE"/>
    <w:rsid w:val="00BF1153"/>
    <w:rsid w:val="00BF47AC"/>
    <w:rsid w:val="00C00176"/>
    <w:rsid w:val="00C06367"/>
    <w:rsid w:val="00C138CC"/>
    <w:rsid w:val="00C23248"/>
    <w:rsid w:val="00C267AC"/>
    <w:rsid w:val="00C408F3"/>
    <w:rsid w:val="00C44A34"/>
    <w:rsid w:val="00C45705"/>
    <w:rsid w:val="00C52C75"/>
    <w:rsid w:val="00C56B2F"/>
    <w:rsid w:val="00C632AC"/>
    <w:rsid w:val="00C725FA"/>
    <w:rsid w:val="00C7552D"/>
    <w:rsid w:val="00C77DFD"/>
    <w:rsid w:val="00C902FF"/>
    <w:rsid w:val="00C91201"/>
    <w:rsid w:val="00C9687C"/>
    <w:rsid w:val="00CB35C8"/>
    <w:rsid w:val="00CD33D7"/>
    <w:rsid w:val="00CE01F2"/>
    <w:rsid w:val="00CE098D"/>
    <w:rsid w:val="00CE1739"/>
    <w:rsid w:val="00CE7E76"/>
    <w:rsid w:val="00CF3A74"/>
    <w:rsid w:val="00D00548"/>
    <w:rsid w:val="00D03CB4"/>
    <w:rsid w:val="00D11F03"/>
    <w:rsid w:val="00D352BE"/>
    <w:rsid w:val="00D41F13"/>
    <w:rsid w:val="00D54D39"/>
    <w:rsid w:val="00D6014E"/>
    <w:rsid w:val="00D650BC"/>
    <w:rsid w:val="00D652EF"/>
    <w:rsid w:val="00D76A28"/>
    <w:rsid w:val="00D80F73"/>
    <w:rsid w:val="00D925C7"/>
    <w:rsid w:val="00D930C6"/>
    <w:rsid w:val="00D931F1"/>
    <w:rsid w:val="00DB21E7"/>
    <w:rsid w:val="00DB5C97"/>
    <w:rsid w:val="00DC3F5A"/>
    <w:rsid w:val="00DC78BF"/>
    <w:rsid w:val="00DD1994"/>
    <w:rsid w:val="00E05374"/>
    <w:rsid w:val="00E204AE"/>
    <w:rsid w:val="00E21D14"/>
    <w:rsid w:val="00E22DCC"/>
    <w:rsid w:val="00E24131"/>
    <w:rsid w:val="00E24589"/>
    <w:rsid w:val="00E2615D"/>
    <w:rsid w:val="00E33B04"/>
    <w:rsid w:val="00E36F4A"/>
    <w:rsid w:val="00E43904"/>
    <w:rsid w:val="00E44AF0"/>
    <w:rsid w:val="00E51A33"/>
    <w:rsid w:val="00E81CEA"/>
    <w:rsid w:val="00E94CE4"/>
    <w:rsid w:val="00E961F1"/>
    <w:rsid w:val="00EB2E08"/>
    <w:rsid w:val="00EB6413"/>
    <w:rsid w:val="00ED14D9"/>
    <w:rsid w:val="00ED5129"/>
    <w:rsid w:val="00EE1A94"/>
    <w:rsid w:val="00EF06DC"/>
    <w:rsid w:val="00EF2CCA"/>
    <w:rsid w:val="00F02469"/>
    <w:rsid w:val="00F12009"/>
    <w:rsid w:val="00F14DAA"/>
    <w:rsid w:val="00F16347"/>
    <w:rsid w:val="00F16F77"/>
    <w:rsid w:val="00F27753"/>
    <w:rsid w:val="00F526DD"/>
    <w:rsid w:val="00F61496"/>
    <w:rsid w:val="00F65394"/>
    <w:rsid w:val="00F74A9D"/>
    <w:rsid w:val="00F80C0E"/>
    <w:rsid w:val="00F84299"/>
    <w:rsid w:val="00F909A8"/>
    <w:rsid w:val="00F91D5C"/>
    <w:rsid w:val="00FA4F03"/>
    <w:rsid w:val="00FB49FD"/>
    <w:rsid w:val="00FB7DDC"/>
    <w:rsid w:val="00FC15D3"/>
    <w:rsid w:val="00FC4767"/>
    <w:rsid w:val="00FF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FA5F9A8-12AA-46C8-9CB1-1251D2BE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uppressAutoHyphens/>
      <w:spacing w:before="240" w:after="60" w:line="360" w:lineRule="auto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1185D-9DD0-48E4-9FA6-619B4DBBF93D}"/>
      </w:docPartPr>
      <w:docPartBody>
        <w:p w:rsidR="00277A3F" w:rsidRDefault="00BA23E6">
          <w:r w:rsidRPr="008B3D7D">
            <w:rPr>
              <w:rStyle w:val="TextodoEspaoReservado"/>
            </w:rPr>
            <w:t>Escolher um item.</w:t>
          </w:r>
        </w:p>
      </w:docPartBody>
    </w:docPart>
    <w:docPart>
      <w:docPartPr>
        <w:name w:val="604CBB3FDE964DCD91860CD2D53BE0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2EF94A-01BC-44B9-AEE2-C5448CA1112E}"/>
      </w:docPartPr>
      <w:docPartBody>
        <w:p w:rsidR="00277A3F" w:rsidRDefault="00BA23E6" w:rsidP="00BA23E6">
          <w:pPr>
            <w:pStyle w:val="604CBB3FDE964DCD91860CD2D53BE03F"/>
          </w:pPr>
          <w:r w:rsidRPr="008B3D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E6"/>
    <w:rsid w:val="00277A3F"/>
    <w:rsid w:val="00632D1E"/>
    <w:rsid w:val="00BA23E6"/>
    <w:rsid w:val="00EA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A23E6"/>
    <w:rPr>
      <w:color w:val="808080"/>
    </w:rPr>
  </w:style>
  <w:style w:type="paragraph" w:customStyle="1" w:styleId="604CBB3FDE964DCD91860CD2D53BE03F">
    <w:name w:val="604CBB3FDE964DCD91860CD2D53BE03F"/>
    <w:rsid w:val="00BA23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8778C-7176-4880-9B7D-44D0B98D9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22</Pages>
  <Words>2505</Words>
  <Characters>13530</Characters>
  <Application>Microsoft Office Word</Application>
  <DocSecurity>0</DocSecurity>
  <Lines>112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16003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cp:keywords/>
  <dc:description>Material suporte para as disciplinas de Projeto de Graduação, FATEC Franca, contendo NORMAS do TG.</dc:description>
  <cp:lastModifiedBy>CEP</cp:lastModifiedBy>
  <cp:revision>10</cp:revision>
  <cp:lastPrinted>2016-03-17T13:59:00Z</cp:lastPrinted>
  <dcterms:created xsi:type="dcterms:W3CDTF">2016-09-01T19:08:00Z</dcterms:created>
  <dcterms:modified xsi:type="dcterms:W3CDTF">2017-09-05T13:51:00Z</dcterms:modified>
</cp:coreProperties>
</file>