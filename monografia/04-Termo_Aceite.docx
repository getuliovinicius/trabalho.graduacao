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01591" w:rsidR="008547E0" w:rsidP="005F395D" w:rsidRDefault="00794773" w14:paraId="077EA5E8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Pr="00B01591" w:rsidR="008547E0">
        <w:rPr>
          <w:rFonts w:cs="Arial"/>
          <w:sz w:val="28"/>
          <w:szCs w:val="28"/>
        </w:rPr>
        <w:t>ENTRO PAULA SOUZA</w:t>
      </w:r>
    </w:p>
    <w:p xmlns:wp14="http://schemas.microsoft.com/office/word/2010/wordml" w:rsidRPr="00B01591" w:rsidR="005135EA" w:rsidP="00172704" w:rsidRDefault="008547E0" w14:paraId="152A6972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Pr="00B01591" w:rsidR="008F52E2">
        <w:rPr>
          <w:rFonts w:cs="Arial"/>
          <w:sz w:val="28"/>
          <w:szCs w:val="28"/>
        </w:rPr>
        <w:t>ULDADE DE TECNOLOGIA</w:t>
      </w:r>
      <w:r w:rsidRPr="00B01591" w:rsidR="005135EA">
        <w:rPr>
          <w:rFonts w:cs="Arial"/>
          <w:sz w:val="28"/>
          <w:szCs w:val="28"/>
        </w:rPr>
        <w:t xml:space="preserve"> DE FRANCA </w:t>
      </w:r>
    </w:p>
    <w:p xmlns:wp14="http://schemas.microsoft.com/office/word/2010/wordml" w:rsidR="008547E0" w:rsidP="00172704" w:rsidRDefault="008F52E2" w14:paraId="552B7D15" wp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Pr="00B01591" w:rsidR="00794773">
        <w:rPr>
          <w:rFonts w:cs="Arial"/>
          <w:sz w:val="28"/>
          <w:szCs w:val="28"/>
        </w:rPr>
        <w:t xml:space="preserve"> NOVELINO”</w:t>
      </w:r>
    </w:p>
    <w:p xmlns:wp14="http://schemas.microsoft.com/office/word/2010/wordml" w:rsidR="005D61D4" w:rsidP="005D61D4" w:rsidRDefault="005D61D4" w14:paraId="65E89E04" wp14:textId="77777777"/>
    <w:p xmlns:wp14="http://schemas.microsoft.com/office/word/2010/wordml" w:rsidRPr="005D61D4" w:rsidR="005D61D4" w:rsidP="005D61D4" w:rsidRDefault="005D61D4" w14:paraId="4D6BF38D" wp14:textId="77777777"/>
    <w:p xmlns:wp14="http://schemas.microsoft.com/office/word/2010/wordml" w:rsidRPr="00B01591" w:rsidR="00794773" w:rsidP="00172704" w:rsidRDefault="00BF1153" w14:paraId="3F7C1DD1" wp14:textId="77777777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TECNOLOGIA EM </w:t>
      </w:r>
      <w:r w:rsidR="00CA0032">
        <w:rPr>
          <w:rFonts w:cs="Arial"/>
          <w:szCs w:val="28"/>
        </w:rPr>
        <w:t>ANÁLISE E DESENVOLVIMENTO DE SISTEMAS</w:t>
      </w:r>
    </w:p>
    <w:p xmlns:wp14="http://schemas.microsoft.com/office/word/2010/wordml" w:rsidRPr="00B01591" w:rsidR="001F6E92" w:rsidP="00172704" w:rsidRDefault="001F6E92" w14:paraId="3BBCE401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2DE2323D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6BB3398F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39F115DF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1BB8C298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2B04D868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="00F909A8" w:rsidP="00172704" w:rsidRDefault="00FD67EE" w14:paraId="73DA4D34" wp14:textId="77777777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GETULIO VINICIUS TEIXEIRA DA SILVA</w:t>
      </w:r>
    </w:p>
    <w:p xmlns:wp14="http://schemas.microsoft.com/office/word/2010/wordml" w:rsidRPr="00F909A8" w:rsidR="00F909A8" w:rsidP="00172704" w:rsidRDefault="00F909A8" w14:paraId="020F6F6B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46247F72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F909A8" w:rsidR="00F909A8" w:rsidP="00172704" w:rsidRDefault="00F909A8" w14:paraId="130ECDD4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170551" w14:paraId="34B0041B" wp14:textId="77777777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Projeto de trabalho de graduação</w:t>
      </w:r>
    </w:p>
    <w:p xmlns:wp14="http://schemas.microsoft.com/office/word/2010/wordml" w:rsidR="00170551" w:rsidP="00172704" w:rsidRDefault="00170551" w14:paraId="45DB60BD" wp14:textId="77777777">
      <w:pPr>
        <w:pStyle w:val="0-SubTitTCC"/>
        <w:spacing w:line="360" w:lineRule="auto"/>
        <w:rPr>
          <w:rFonts w:cs="Arial"/>
          <w:szCs w:val="28"/>
        </w:rPr>
      </w:pPr>
    </w:p>
    <w:p xmlns:wp14="http://schemas.microsoft.com/office/word/2010/wordml" w:rsidR="00170551" w:rsidP="00172704" w:rsidRDefault="00170551" w14:paraId="381DC1DA" wp14:textId="77777777">
      <w:pPr>
        <w:pStyle w:val="0-SubTitTCC"/>
        <w:spacing w:line="360" w:lineRule="auto"/>
        <w:rPr>
          <w:rFonts w:cs="Arial"/>
          <w:szCs w:val="28"/>
        </w:rPr>
      </w:pPr>
    </w:p>
    <w:p xmlns:wp14="http://schemas.microsoft.com/office/word/2010/wordml" w:rsidR="00170551" w:rsidP="00172704" w:rsidRDefault="00170551" w14:paraId="3B68BCA3" wp14:textId="77777777">
      <w:pPr>
        <w:pStyle w:val="0-SubTitTCC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794773" w:rsidP="00172704" w:rsidRDefault="00170551" w14:paraId="7C471913" wp14:textId="77777777">
      <w:pPr>
        <w:pStyle w:val="0-SubTitTCC"/>
        <w:spacing w:line="360" w:lineRule="auto"/>
        <w:rPr>
          <w:rFonts w:cs="Arial"/>
          <w:szCs w:val="28"/>
        </w:rPr>
      </w:pPr>
      <w:r w:rsidRPr="00222B9B">
        <w:rPr>
          <w:rFonts w:cs="Arial"/>
          <w:b/>
          <w:szCs w:val="28"/>
        </w:rPr>
        <w:t>Orientador:</w:t>
      </w:r>
      <w:r w:rsidRPr="00FD67EE">
        <w:rPr>
          <w:rFonts w:cs="Arial"/>
          <w:szCs w:val="28"/>
        </w:rPr>
        <w:t xml:space="preserve"> </w:t>
      </w:r>
      <w:r w:rsidR="00FD67EE">
        <w:t xml:space="preserve">Dra. Jaqueline </w:t>
      </w:r>
      <w:proofErr w:type="spellStart"/>
      <w:r w:rsidR="00FD67EE">
        <w:t>Brigladori</w:t>
      </w:r>
      <w:proofErr w:type="spellEnd"/>
      <w:r w:rsidR="00FD67EE">
        <w:t xml:space="preserve"> </w:t>
      </w:r>
      <w:proofErr w:type="spellStart"/>
      <w:r w:rsidR="00FD67EE">
        <w:t>Pugliesi</w:t>
      </w:r>
      <w:proofErr w:type="spellEnd"/>
      <w:r w:rsidR="00FD67EE">
        <w:rPr>
          <w:rFonts w:cs="Arial"/>
          <w:szCs w:val="28"/>
        </w:rPr>
        <w:t xml:space="preserve"> </w:t>
      </w:r>
    </w:p>
    <w:p xmlns:wp14="http://schemas.microsoft.com/office/word/2010/wordml" w:rsidRPr="00B01591" w:rsidR="00D80F73" w:rsidP="00172704" w:rsidRDefault="00D80F73" w14:paraId="4FF624DA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64ECA0F1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B01591" w:rsidP="00172704" w:rsidRDefault="00B01591" w14:paraId="6D2DA755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3A7D0821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D80F73" w:rsidP="00172704" w:rsidRDefault="00D80F73" w14:paraId="33F77CCE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1E1227" w:rsidP="00172704" w:rsidRDefault="001E1227" w14:paraId="3002D549" wp14:textId="77777777">
      <w:pPr>
        <w:pStyle w:val="0-Autor"/>
        <w:spacing w:line="360" w:lineRule="auto"/>
        <w:rPr>
          <w:rFonts w:cs="Arial"/>
          <w:szCs w:val="28"/>
        </w:rPr>
      </w:pPr>
    </w:p>
    <w:p xmlns:wp14="http://schemas.microsoft.com/office/word/2010/wordml" w:rsidRPr="00B01591" w:rsidR="00ED5129" w:rsidP="00172704" w:rsidRDefault="00262F3B" w14:paraId="4E26A6F6" wp14:textId="77777777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Pr="00B01591" w:rsidR="002B6ED8">
        <w:rPr>
          <w:rFonts w:cs="Arial"/>
          <w:b/>
          <w:szCs w:val="28"/>
        </w:rPr>
        <w:t>/SP</w:t>
      </w:r>
    </w:p>
    <w:p xmlns:wp14="http://schemas.microsoft.com/office/word/2010/wordml" w:rsidRPr="00222B9B" w:rsidR="00222B9B" w:rsidP="00222B9B" w:rsidRDefault="00222B9B" w14:paraId="29D3FDAD" wp14:textId="77777777">
      <w:pPr>
        <w:pStyle w:val="0-Data"/>
        <w:spacing w:line="360" w:lineRule="auto"/>
        <w:rPr>
          <w:rFonts w:cs="Arial"/>
          <w:szCs w:val="28"/>
        </w:rPr>
        <w:sectPr w:rsidRPr="00222B9B" w:rsidR="00222B9B" w:rsidSect="00040FF4">
          <w:headerReference w:type="default" r:id="rId8"/>
          <w:footerReference w:type="default" r:id="rId9"/>
          <w:footnotePr>
            <w:pos w:val="beneathText"/>
          </w:footnotePr>
          <w:pgSz w:w="11905" w:h="16837" w:orient="portrait"/>
          <w:pgMar w:top="1701" w:right="1134" w:bottom="1134" w:left="1701" w:header="720" w:footer="270" w:gutter="0"/>
          <w:pgNumType w:start="15"/>
          <w:cols w:space="720"/>
          <w:docGrid w:linePitch="360"/>
        </w:sectPr>
      </w:pPr>
      <w:r>
        <w:rPr>
          <w:rFonts w:cs="Arial"/>
          <w:szCs w:val="28"/>
        </w:rPr>
        <w:t>2017</w:t>
      </w:r>
    </w:p>
    <w:p xmlns:wp14="http://schemas.microsoft.com/office/word/2010/wordml" w:rsidRPr="00EA7850" w:rsidR="00F32818" w:rsidP="00F32818" w:rsidRDefault="00F32818" w14:paraId="6AC12151" wp14:textId="77777777">
      <w:pPr>
        <w:pStyle w:val="0-IES"/>
        <w:spacing w:after="0" w:line="360" w:lineRule="auto"/>
        <w:rPr>
          <w:rFonts w:cs="Arial"/>
          <w:b w:val="0"/>
          <w:sz w:val="36"/>
          <w:szCs w:val="28"/>
        </w:rPr>
      </w:pPr>
      <w:r w:rsidRPr="00EA7850">
        <w:rPr>
          <w:rFonts w:cs="Arial"/>
          <w:sz w:val="28"/>
          <w:szCs w:val="28"/>
        </w:rPr>
        <w:lastRenderedPageBreak/>
        <w:t>CRONOGRAMA</w:t>
      </w:r>
    </w:p>
    <w:p xmlns:wp14="http://schemas.microsoft.com/office/word/2010/wordml" w:rsidRPr="00EA7850" w:rsidR="00F32818" w:rsidP="00EA7850" w:rsidRDefault="00511515" w14:paraId="2DBEF81B" wp14:textId="77777777">
      <w:pPr>
        <w:pStyle w:val="0-IES"/>
        <w:spacing w:after="0" w:line="360" w:lineRule="auto"/>
        <w:jc w:val="both"/>
        <w:rPr>
          <w:rFonts w:cs="Arial"/>
          <w:b w:val="0"/>
          <w:sz w:val="24"/>
          <w:szCs w:val="28"/>
        </w:rPr>
      </w:pPr>
      <w:r w:rsidRPr="00EA7850">
        <w:rPr>
          <w:rFonts w:cs="Arial"/>
          <w:b w:val="0"/>
          <w:sz w:val="24"/>
          <w:szCs w:val="28"/>
        </w:rPr>
        <w:tab/>
      </w:r>
    </w:p>
    <w:p xmlns:wp14="http://schemas.microsoft.com/office/word/2010/wordml" w:rsidR="00D16850" w:rsidP="00D16850" w:rsidRDefault="00F32818" w14:paraId="3A904D35" wp14:textId="77777777">
      <w:pPr>
        <w:ind w:firstLine="709"/>
        <w:rPr>
          <w:rFonts w:cs="Arial"/>
        </w:rPr>
      </w:pPr>
      <w:r w:rsidRPr="00EA7850">
        <w:rPr>
          <w:rFonts w:cs="Arial"/>
        </w:rPr>
        <w:t>As seguintes atividades estão previstas para que este projeto seja realizado:</w:t>
      </w:r>
    </w:p>
    <w:p xmlns:wp14="http://schemas.microsoft.com/office/word/2010/wordml" w:rsidRPr="00585373" w:rsidR="00D16850" w:rsidP="00583A32" w:rsidRDefault="00D16850" w14:paraId="0F7765F1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Modelar o software para cadastro de membros e estatística para grupos de capoeira com base nos conceitos de Engenharia de Software;</w:t>
      </w:r>
    </w:p>
    <w:p xmlns:wp14="http://schemas.microsoft.com/office/word/2010/wordml" w:rsidRPr="00585373" w:rsidR="00D16850" w:rsidP="00583A32" w:rsidRDefault="00D16850" w14:paraId="25BDB96D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Instalar e configurar um ambiente de desenvolvendo integrado para a codificação e a documentação do software;</w:t>
      </w:r>
    </w:p>
    <w:p xmlns:wp14="http://schemas.microsoft.com/office/word/2010/wordml" w:rsidRPr="00585373" w:rsidR="00D16850" w:rsidP="00583A32" w:rsidRDefault="00D16850" w14:paraId="2781D38F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Pesquisar sobre as metodologias de desenvolvimento atuais;</w:t>
      </w:r>
    </w:p>
    <w:p xmlns:wp14="http://schemas.microsoft.com/office/word/2010/wordml" w:rsidRPr="00585373" w:rsidR="00D16850" w:rsidP="00583A32" w:rsidRDefault="00D16850" w14:paraId="2945AE7E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Relacionar a proposta de documentação e codificação em ambiente integrado com as metodologias de desenvolvimento atuais;</w:t>
      </w:r>
    </w:p>
    <w:p xmlns:wp14="http://schemas.microsoft.com/office/word/2010/wordml" w:rsidRPr="00585373" w:rsidR="00D16850" w:rsidP="00583A32" w:rsidRDefault="00D16850" w14:paraId="779B55B6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Demonstrar as facilidades e o funcionamento das ferramentas adotadas para configuração do ambiente;</w:t>
      </w:r>
    </w:p>
    <w:p xmlns:wp14="http://schemas.microsoft.com/office/word/2010/wordml" w:rsidRPr="00585373" w:rsidR="00D16850" w:rsidP="00583A32" w:rsidRDefault="00D16850" w14:paraId="27613513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Desenvolver a aplicação para cadastro de membros e estatística para grupos de capoeira;</w:t>
      </w:r>
    </w:p>
    <w:p xmlns:wp14="http://schemas.microsoft.com/office/word/2010/wordml" w:rsidRPr="00585373" w:rsidR="00ED28F3" w:rsidP="00583A32" w:rsidRDefault="00D16850" w14:paraId="14882769" wp14:textId="77777777">
      <w:pPr>
        <w:pStyle w:val="PargrafodaLista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585373">
        <w:rPr>
          <w:rFonts w:ascii="Arial" w:hAnsi="Arial" w:cs="Arial"/>
          <w:sz w:val="24"/>
          <w:szCs w:val="24"/>
        </w:rPr>
        <w:t>Documentar o desenvolvimento da aplicação;</w:t>
      </w:r>
    </w:p>
    <w:tbl>
      <w:tblPr>
        <w:tblW w:w="83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636"/>
        <w:gridCol w:w="643"/>
        <w:gridCol w:w="644"/>
        <w:gridCol w:w="643"/>
        <w:gridCol w:w="644"/>
        <w:gridCol w:w="643"/>
        <w:gridCol w:w="644"/>
        <w:gridCol w:w="644"/>
        <w:gridCol w:w="643"/>
        <w:gridCol w:w="644"/>
        <w:gridCol w:w="643"/>
        <w:gridCol w:w="644"/>
        <w:gridCol w:w="644"/>
      </w:tblGrid>
      <w:tr xmlns:wp14="http://schemas.microsoft.com/office/word/2010/wordml" w:rsidRPr="00EA7850" w:rsidR="00F32818" w:rsidTr="00511515" w14:paraId="3C6D4D19" wp14:textId="77777777">
        <w:trPr>
          <w:trHeight w:val="915"/>
          <w:jc w:val="center"/>
        </w:trPr>
        <w:tc>
          <w:tcPr>
            <w:tcW w:w="636" w:type="dxa"/>
            <w:vMerge w:val="restart"/>
            <w:shd w:val="clear" w:color="auto" w:fill="auto"/>
            <w:textDirection w:val="btLr"/>
            <w:vAlign w:val="center"/>
          </w:tcPr>
          <w:p w:rsidRPr="00EA7850" w:rsidR="00F32818" w:rsidP="00D71A43" w:rsidRDefault="00F32818" w14:paraId="06BC729B" wp14:textId="77777777">
            <w:pPr>
              <w:ind w:left="113" w:right="113" w:firstLine="0"/>
              <w:jc w:val="center"/>
              <w:rPr>
                <w:rFonts w:cs="Arial"/>
                <w:b/>
              </w:rPr>
            </w:pPr>
            <w:r w:rsidRPr="00EA7850">
              <w:rPr>
                <w:rFonts w:cs="Arial"/>
                <w:b/>
              </w:rPr>
              <w:t>Atividades</w:t>
            </w:r>
          </w:p>
        </w:tc>
        <w:tc>
          <w:tcPr>
            <w:tcW w:w="7723" w:type="dxa"/>
            <w:gridSpan w:val="12"/>
            <w:shd w:val="clear" w:color="auto" w:fill="auto"/>
            <w:vAlign w:val="center"/>
          </w:tcPr>
          <w:p w:rsidRPr="00EA7850" w:rsidR="00F32818" w:rsidP="00D71A43" w:rsidRDefault="00D16850" w14:paraId="3A170F00" wp14:textId="77777777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2017-2018</w:t>
            </w:r>
          </w:p>
        </w:tc>
      </w:tr>
      <w:tr xmlns:wp14="http://schemas.microsoft.com/office/word/2010/wordml" w:rsidRPr="00EA7850" w:rsidR="00F32818" w:rsidTr="00511515" w14:paraId="73FC9BA6" wp14:textId="77777777">
        <w:trPr>
          <w:trHeight w:val="559"/>
          <w:jc w:val="center"/>
        </w:trPr>
        <w:tc>
          <w:tcPr>
            <w:tcW w:w="636" w:type="dxa"/>
            <w:vMerge/>
            <w:shd w:val="clear" w:color="auto" w:fill="auto"/>
          </w:tcPr>
          <w:p w:rsidRPr="00EA7850" w:rsidR="00F32818" w:rsidP="00D71A43" w:rsidRDefault="00F32818" w14:paraId="11EEC79F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  <w:vAlign w:val="bottom"/>
          </w:tcPr>
          <w:p w:rsidRPr="00EA7850" w:rsidR="00F32818" w:rsidP="00D71A43" w:rsidRDefault="00D16850" w14:paraId="47D4BCCF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jul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D16850" w14:paraId="7D1AF68C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ago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3" w:type="dxa"/>
            <w:shd w:val="clear" w:color="auto" w:fill="auto"/>
            <w:vAlign w:val="bottom"/>
          </w:tcPr>
          <w:p w:rsidRPr="00EA7850" w:rsidR="00F32818" w:rsidP="00D71A43" w:rsidRDefault="00D16850" w14:paraId="61B675A0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set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D16850" w14:paraId="200ED4D1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out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3" w:type="dxa"/>
            <w:shd w:val="clear" w:color="auto" w:fill="auto"/>
            <w:vAlign w:val="bottom"/>
          </w:tcPr>
          <w:p w:rsidRPr="00EA7850" w:rsidR="00F32818" w:rsidP="00D71A43" w:rsidRDefault="00EF4693" w14:paraId="065BA7ED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nov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EF4693" w14:paraId="517C9952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dez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EF4693" w14:paraId="3C733019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jan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3" w:type="dxa"/>
            <w:shd w:val="clear" w:color="auto" w:fill="auto"/>
            <w:vAlign w:val="bottom"/>
          </w:tcPr>
          <w:p w:rsidRPr="00EA7850" w:rsidR="00F32818" w:rsidP="00D71A43" w:rsidRDefault="00EF4693" w14:paraId="4482E4CE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fev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EF4693" w14:paraId="758EA678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mar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3" w:type="dxa"/>
            <w:shd w:val="clear" w:color="auto" w:fill="auto"/>
            <w:vAlign w:val="bottom"/>
          </w:tcPr>
          <w:p w:rsidRPr="00EA7850" w:rsidR="00F32818" w:rsidP="00D71A43" w:rsidRDefault="00EF4693" w14:paraId="6DAABEAB" wp14:textId="77777777">
            <w:pPr>
              <w:ind w:firstLine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abr</w:t>
            </w:r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EF4693" w14:paraId="0F36FF67" wp14:textId="77777777">
            <w:pPr>
              <w:ind w:firstLine="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mai</w:t>
            </w:r>
            <w:proofErr w:type="gramEnd"/>
            <w:r w:rsidRPr="00EA7850" w:rsidR="00F32818">
              <w:rPr>
                <w:rFonts w:cs="Arial"/>
                <w:sz w:val="20"/>
              </w:rPr>
              <w:t>.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Pr="00EA7850" w:rsidR="00F32818" w:rsidP="00D71A43" w:rsidRDefault="00EF4693" w14:paraId="3788810D" wp14:textId="77777777">
            <w:pPr>
              <w:ind w:firstLine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jun</w:t>
            </w:r>
            <w:r w:rsidRPr="00EA7850" w:rsidR="00F32818">
              <w:rPr>
                <w:rFonts w:cs="Arial"/>
                <w:sz w:val="20"/>
              </w:rPr>
              <w:t>.</w:t>
            </w:r>
          </w:p>
        </w:tc>
      </w:tr>
      <w:tr xmlns:wp14="http://schemas.microsoft.com/office/word/2010/wordml" w:rsidRPr="00EA7850" w:rsidR="00F32818" w:rsidTr="00EF4693" w14:paraId="303DC880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F32818" w:rsidP="00D71A43" w:rsidRDefault="00F32818" w14:paraId="67FDD5BF" wp14:textId="77777777">
            <w:pPr>
              <w:ind w:firstLine="0"/>
              <w:jc w:val="center"/>
              <w:rPr>
                <w:rFonts w:cs="Arial"/>
              </w:rPr>
            </w:pPr>
            <w:r w:rsidRPr="00EA7850">
              <w:rPr>
                <w:rFonts w:cs="Arial"/>
              </w:rPr>
              <w:t>1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F32818" w:rsidP="00D71A43" w:rsidRDefault="00F32818" w14:paraId="2B6B95E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FFFFFF" w:themeFill="background1"/>
          </w:tcPr>
          <w:p w:rsidRPr="00EA7850" w:rsidR="00F32818" w:rsidP="00D71A43" w:rsidRDefault="00F32818" w14:paraId="197476BF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FFFFFF" w:themeFill="background1"/>
          </w:tcPr>
          <w:p w:rsidRPr="00EA7850" w:rsidR="00F32818" w:rsidP="00D71A43" w:rsidRDefault="00F32818" w14:paraId="0F79488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6D963D0A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040E349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00F2183E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0C321DC4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61287562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1B8D727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4E1C93C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A8D9BDB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1CDED0F4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F32818" w:rsidTr="00EF4693" w14:paraId="1B73781D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F32818" w:rsidP="00D71A43" w:rsidRDefault="00F32818" w14:paraId="0D4ECF08" wp14:textId="77777777">
            <w:pPr>
              <w:ind w:firstLine="0"/>
              <w:jc w:val="center"/>
              <w:rPr>
                <w:rFonts w:cs="Arial"/>
              </w:rPr>
            </w:pPr>
            <w:r w:rsidRPr="00EA7850">
              <w:rPr>
                <w:rFonts w:cs="Arial"/>
              </w:rPr>
              <w:t>2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F32818" w:rsidP="00D71A43" w:rsidRDefault="00F32818" w14:paraId="31533954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7BB074C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34AC4A0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42300A1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5BF9893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2FDD952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558EA86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3D621194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241072D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0FF4007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47CAFF0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857645A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F32818" w:rsidTr="00EF4693" w14:paraId="2E4DF138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F32818" w:rsidP="00D71A43" w:rsidRDefault="00F32818" w14:paraId="693C134C" wp14:textId="77777777">
            <w:pPr>
              <w:ind w:firstLine="0"/>
              <w:jc w:val="center"/>
              <w:rPr>
                <w:rFonts w:cs="Arial"/>
              </w:rPr>
            </w:pPr>
            <w:r w:rsidRPr="00EA7850">
              <w:rPr>
                <w:rFonts w:cs="Arial"/>
              </w:rPr>
              <w:t>3</w:t>
            </w: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4501A6BC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F32818" w:rsidP="00D71A43" w:rsidRDefault="00F32818" w14:paraId="21CCA74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F32818" w:rsidP="00D71A43" w:rsidRDefault="00F32818" w14:paraId="1686BA06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6FF9528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7907E5FD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0F9D7FF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7BF59F2F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7B13B0A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CF4049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1926359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3608DA7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730A8368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F32818" w:rsidTr="00EF4693" w14:paraId="05BCA9DB" wp14:textId="77777777">
        <w:trPr>
          <w:trHeight w:val="459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F32818" w:rsidP="00D71A43" w:rsidRDefault="00F32818" w14:paraId="66AC476C" wp14:textId="77777777">
            <w:pPr>
              <w:ind w:firstLine="0"/>
              <w:jc w:val="center"/>
              <w:rPr>
                <w:rFonts w:cs="Arial"/>
              </w:rPr>
            </w:pPr>
            <w:r w:rsidRPr="00EA7850">
              <w:rPr>
                <w:rFonts w:cs="Arial"/>
              </w:rPr>
              <w:t>4</w:t>
            </w: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618D841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1399E1D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458138F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F32818" w:rsidP="00D71A43" w:rsidRDefault="00F32818" w14:paraId="697CD6F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3609213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F24611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132FAB7A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79DE31B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38FE74A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4D06F55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B8EF7D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5D3FEF2D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F32818" w:rsidTr="00585373" w14:paraId="42A4EB39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F32818" w:rsidP="00D71A43" w:rsidRDefault="00F32818" w14:paraId="6E09844E" wp14:textId="77777777">
            <w:pPr>
              <w:ind w:firstLine="0"/>
              <w:jc w:val="center"/>
              <w:rPr>
                <w:rFonts w:cs="Arial"/>
              </w:rPr>
            </w:pPr>
            <w:r w:rsidRPr="00EA7850">
              <w:rPr>
                <w:rFonts w:cs="Arial"/>
              </w:rPr>
              <w:t>5</w:t>
            </w: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47336F9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7F85480F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25CB3E0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BB6D03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F32818" w:rsidP="00D71A43" w:rsidRDefault="00F32818" w14:paraId="52A4270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2F60A7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1C26CEA6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79C0CB3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3795D9C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F32818" w:rsidP="00D71A43" w:rsidRDefault="00F32818" w14:paraId="6A94495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23D6EAF6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F32818" w:rsidP="00D71A43" w:rsidRDefault="00F32818" w14:paraId="0BD5F826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EF4693" w:rsidTr="00585373" w14:paraId="11592FD8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EF4693" w:rsidP="00D71A43" w:rsidRDefault="00EF4693" w14:paraId="363F88AA" wp14:textId="7777777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4EBC702F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1B86147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0C272FA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68EF05CA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4D412F77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EF4693" w:rsidP="00D71A43" w:rsidRDefault="00EF4693" w14:paraId="3EACA319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EF4693" w:rsidP="00D71A43" w:rsidRDefault="00EF4693" w14:paraId="5BD48D7E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EF4693" w:rsidP="00D71A43" w:rsidRDefault="00EF4693" w14:paraId="3EA72554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4A72C782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5E4E281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224E4325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7F299026" wp14:textId="77777777">
            <w:pPr>
              <w:ind w:firstLine="0"/>
              <w:rPr>
                <w:rFonts w:cs="Arial"/>
              </w:rPr>
            </w:pPr>
          </w:p>
        </w:tc>
      </w:tr>
      <w:tr xmlns:wp14="http://schemas.microsoft.com/office/word/2010/wordml" w:rsidRPr="00EA7850" w:rsidR="00EF4693" w:rsidTr="00585373" w14:paraId="560C67D2" wp14:textId="77777777">
        <w:trPr>
          <w:trHeight w:val="442"/>
          <w:jc w:val="center"/>
        </w:trPr>
        <w:tc>
          <w:tcPr>
            <w:tcW w:w="636" w:type="dxa"/>
            <w:shd w:val="clear" w:color="auto" w:fill="auto"/>
            <w:vAlign w:val="bottom"/>
          </w:tcPr>
          <w:p w:rsidRPr="00EA7850" w:rsidR="00EF4693" w:rsidP="00D71A43" w:rsidRDefault="00EF4693" w14:paraId="4B237504" wp14:textId="7777777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68CE32A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497FC4B2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146A5AA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1BC7F6D0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4CF894BD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0DEC1AE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33E04118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uto"/>
          </w:tcPr>
          <w:p w:rsidRPr="00EA7850" w:rsidR="00EF4693" w:rsidP="00D71A43" w:rsidRDefault="00EF4693" w14:paraId="2D6EBC81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EF4693" w:rsidP="00D71A43" w:rsidRDefault="00EF4693" w14:paraId="735AF78E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3" w:type="dxa"/>
            <w:shd w:val="clear" w:color="auto" w:fill="A6A6A6" w:themeFill="background1" w:themeFillShade="A6"/>
          </w:tcPr>
          <w:p w:rsidRPr="00EA7850" w:rsidR="00EF4693" w:rsidP="00D71A43" w:rsidRDefault="00EF4693" w14:paraId="0A520A3B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6A6A6" w:themeFill="background1" w:themeFillShade="A6"/>
          </w:tcPr>
          <w:p w:rsidRPr="00EA7850" w:rsidR="00EF4693" w:rsidP="00D71A43" w:rsidRDefault="00EF4693" w14:paraId="20665C63" wp14:textId="77777777">
            <w:pPr>
              <w:ind w:firstLine="0"/>
              <w:rPr>
                <w:rFonts w:cs="Arial"/>
              </w:rPr>
            </w:pPr>
          </w:p>
        </w:tc>
        <w:tc>
          <w:tcPr>
            <w:tcW w:w="644" w:type="dxa"/>
            <w:shd w:val="clear" w:color="auto" w:fill="auto"/>
          </w:tcPr>
          <w:p w:rsidRPr="00EA7850" w:rsidR="00EF4693" w:rsidP="00D71A43" w:rsidRDefault="00EF4693" w14:paraId="62C69F63" wp14:textId="77777777">
            <w:pPr>
              <w:ind w:firstLine="0"/>
              <w:rPr>
                <w:rFonts w:cs="Arial"/>
              </w:rPr>
            </w:pPr>
          </w:p>
        </w:tc>
      </w:tr>
    </w:tbl>
    <w:p xmlns:wp14="http://schemas.microsoft.com/office/word/2010/wordml" w:rsidRPr="00EA7850" w:rsidR="00F32818" w:rsidP="00F32818" w:rsidRDefault="00F32818" w14:paraId="4A8578C6" wp14:textId="77777777">
      <w:pPr>
        <w:ind w:firstLine="0"/>
        <w:rPr>
          <w:rFonts w:cs="Arial"/>
        </w:rPr>
      </w:pPr>
    </w:p>
    <w:p xmlns:wp14="http://schemas.microsoft.com/office/word/2010/wordml" w:rsidRPr="00EA7850" w:rsidR="00040FF4" w:rsidP="00F32818" w:rsidRDefault="00040FF4" w14:paraId="67CCB8E3" wp14:textId="77777777">
      <w:pPr>
        <w:ind w:firstLine="0"/>
        <w:rPr>
          <w:rFonts w:cs="Arial"/>
        </w:rPr>
      </w:pPr>
    </w:p>
    <w:p xmlns:wp14="http://schemas.microsoft.com/office/word/2010/wordml" w:rsidRPr="00EA7850" w:rsidR="00511515" w:rsidP="00F32818" w:rsidRDefault="00511515" w14:paraId="5C040817" wp14:textId="77777777">
      <w:pPr>
        <w:ind w:firstLine="0"/>
        <w:rPr>
          <w:rFonts w:cs="Arial"/>
        </w:rPr>
        <w:sectPr w:rsidRPr="00EA7850" w:rsidR="00511515" w:rsidSect="00040FF4">
          <w:headerReference w:type="default" r:id="rId10"/>
          <w:footerReference w:type="default" r:id="rId11"/>
          <w:footnotePr>
            <w:pos w:val="beneathText"/>
          </w:footnotePr>
          <w:pgSz w:w="11905" w:h="16837" w:orient="portrait"/>
          <w:pgMar w:top="1701" w:right="1134" w:bottom="1134" w:left="1701" w:header="720" w:footer="539" w:gutter="0"/>
          <w:pgNumType w:start="15"/>
          <w:cols w:space="720"/>
          <w:docGrid w:linePitch="360"/>
        </w:sectPr>
      </w:pPr>
    </w:p>
    <w:p xmlns:wp14="http://schemas.microsoft.com/office/word/2010/wordml" w:rsidRPr="00EA7850" w:rsidR="00511515" w:rsidP="00511515" w:rsidRDefault="00D2359D" w14:paraId="5AECEF9B" wp14:textId="77777777">
      <w:pPr>
        <w:pStyle w:val="0-IES"/>
        <w:spacing w:after="0" w:line="360" w:lineRule="auto"/>
        <w:rPr>
          <w:rFonts w:cs="Arial"/>
          <w:b w:val="0"/>
          <w:sz w:val="36"/>
          <w:szCs w:val="28"/>
        </w:rPr>
      </w:pPr>
      <w:r>
        <w:rPr>
          <w:rFonts w:cs="Arial"/>
          <w:sz w:val="28"/>
          <w:szCs w:val="28"/>
        </w:rPr>
        <w:lastRenderedPageBreak/>
        <w:t>PLANO</w:t>
      </w:r>
      <w:r w:rsidRPr="00EA7850" w:rsidR="00511515">
        <w:rPr>
          <w:rFonts w:cs="Arial"/>
          <w:sz w:val="28"/>
          <w:szCs w:val="28"/>
        </w:rPr>
        <w:t xml:space="preserve"> DE TRABALHO</w:t>
      </w:r>
    </w:p>
    <w:p xmlns:wp14="http://schemas.microsoft.com/office/word/2010/wordml" w:rsidRPr="00EA7850" w:rsidR="00511515" w:rsidP="00511515" w:rsidRDefault="00511515" w14:paraId="45A5EC02" wp14:textId="77777777">
      <w:pPr>
        <w:pStyle w:val="0-IES"/>
        <w:spacing w:after="0" w:line="360" w:lineRule="auto"/>
        <w:jc w:val="both"/>
        <w:rPr>
          <w:rFonts w:cs="Arial"/>
          <w:b w:val="0"/>
          <w:sz w:val="24"/>
          <w:szCs w:val="28"/>
        </w:rPr>
      </w:pPr>
    </w:p>
    <w:p xmlns:wp14="http://schemas.microsoft.com/office/word/2010/wordml" w:rsidRPr="00EA7850" w:rsidR="002C2219" w:rsidP="00EA7850" w:rsidRDefault="002C2219" w14:paraId="2A33290F" wp14:textId="77777777">
      <w:pPr>
        <w:ind w:firstLine="709"/>
        <w:rPr>
          <w:rFonts w:cs="Arial"/>
        </w:rPr>
      </w:pPr>
    </w:p>
    <w:p xmlns:wp14="http://schemas.microsoft.com/office/word/2010/wordml" w:rsidRPr="00EA7850" w:rsidR="0033543B" w:rsidP="1FCBB35E" w:rsidRDefault="001C1F14" w14:paraId="1DCB3139" wp14:noSpellErr="1" wp14:textId="286D7E55">
      <w:pPr>
        <w:pStyle w:val="PargrafodaLista"/>
        <w:numPr>
          <w:ilvl w:val="0"/>
          <w:numId w:val="1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1FCBB35E" w:rsidR="1FCBB35E">
        <w:rPr>
          <w:rFonts w:ascii="Arial" w:hAnsi="Arial" w:cs="Arial"/>
          <w:sz w:val="24"/>
          <w:szCs w:val="24"/>
        </w:rPr>
        <w:t>Acontecerão r</w:t>
      </w:r>
      <w:r w:rsidRPr="1FCBB35E" w:rsidR="1FCBB35E">
        <w:rPr>
          <w:rFonts w:ascii="Arial" w:hAnsi="Arial" w:cs="Arial"/>
          <w:sz w:val="24"/>
          <w:szCs w:val="24"/>
        </w:rPr>
        <w:t>euni</w:t>
      </w:r>
      <w:r w:rsidRPr="1FCBB35E" w:rsidR="1FCBB35E">
        <w:rPr>
          <w:rFonts w:ascii="Arial" w:hAnsi="Arial" w:cs="Arial"/>
          <w:sz w:val="24"/>
          <w:szCs w:val="24"/>
        </w:rPr>
        <w:t>ões</w:t>
      </w:r>
      <w:r w:rsidRPr="1FCBB35E" w:rsidR="1FCBB35E">
        <w:rPr>
          <w:rFonts w:ascii="Arial" w:hAnsi="Arial" w:cs="Arial"/>
          <w:sz w:val="24"/>
          <w:szCs w:val="24"/>
        </w:rPr>
        <w:t xml:space="preserve"> de planejamento </w:t>
      </w:r>
      <w:r w:rsidRPr="1FCBB35E" w:rsidR="1FCBB35E">
        <w:rPr>
          <w:rFonts w:ascii="Arial" w:hAnsi="Arial" w:cs="Arial"/>
          <w:sz w:val="24"/>
          <w:szCs w:val="24"/>
        </w:rPr>
        <w:t>periódicas</w:t>
      </w:r>
      <w:r w:rsidRPr="1FCBB35E" w:rsidR="1FCBB35E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EA7850" w:rsidR="001C1F14" w:rsidP="00583A32" w:rsidRDefault="00583A32" w14:paraId="5CF022CF" wp14:textId="77777777">
      <w:pPr>
        <w:pStyle w:val="PargrafodaLista"/>
        <w:numPr>
          <w:ilvl w:val="0"/>
          <w:numId w:val="14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tarefas a serem realizadas em cada etapa serão acompanhadas pelo aplicativo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, que também será utilizado para acompanhamento dos prazos.</w:t>
      </w:r>
    </w:p>
    <w:p xmlns:wp14="http://schemas.microsoft.com/office/word/2010/wordml" w:rsidRPr="00583A32" w:rsidR="00BA5B9F" w:rsidP="00583A32" w:rsidRDefault="00583A32" w14:paraId="2B21C188" wp14:textId="77777777">
      <w:pPr>
        <w:pStyle w:val="PargrafodaLista"/>
        <w:numPr>
          <w:ilvl w:val="0"/>
          <w:numId w:val="14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utilizado o </w:t>
      </w:r>
      <w:proofErr w:type="spellStart"/>
      <w:r>
        <w:rPr>
          <w:rFonts w:ascii="Arial" w:hAnsi="Arial" w:cs="Arial"/>
          <w:sz w:val="24"/>
        </w:rPr>
        <w:t>Bitbucket</w:t>
      </w:r>
      <w:proofErr w:type="spellEnd"/>
      <w:r>
        <w:rPr>
          <w:rFonts w:ascii="Arial" w:hAnsi="Arial" w:cs="Arial"/>
          <w:sz w:val="24"/>
        </w:rPr>
        <w:t xml:space="preserve"> para criação de um repositório para o projeto.</w:t>
      </w:r>
    </w:p>
    <w:p xmlns:wp14="http://schemas.microsoft.com/office/word/2010/wordml" w:rsidRPr="00EA7850" w:rsidR="00040FF4" w:rsidP="00EA7850" w:rsidRDefault="00040FF4" w14:paraId="1D78602B" wp14:textId="77777777">
      <w:pPr>
        <w:ind w:firstLine="709"/>
        <w:rPr>
          <w:rFonts w:cs="Arial"/>
        </w:rPr>
      </w:pPr>
    </w:p>
    <w:p xmlns:wp14="http://schemas.microsoft.com/office/word/2010/wordml" w:rsidR="001C1F14" w:rsidP="00EA7850" w:rsidRDefault="001C1F14" w14:paraId="40DFC5B0" wp14:textId="77777777">
      <w:pPr>
        <w:ind w:firstLine="709"/>
        <w:rPr>
          <w:rFonts w:cs="Arial"/>
        </w:rPr>
      </w:pPr>
    </w:p>
    <w:p xmlns:wp14="http://schemas.microsoft.com/office/word/2010/wordml" w:rsidR="00583A32" w:rsidP="00EA7850" w:rsidRDefault="00583A32" w14:paraId="729FF20E" wp14:textId="77777777">
      <w:pPr>
        <w:ind w:firstLine="709"/>
        <w:rPr>
          <w:rFonts w:cs="Arial"/>
        </w:rPr>
      </w:pPr>
    </w:p>
    <w:p xmlns:wp14="http://schemas.microsoft.com/office/word/2010/wordml" w:rsidRPr="00EA7850" w:rsidR="00583A32" w:rsidP="00EA7850" w:rsidRDefault="00583A32" w14:paraId="0FFEBFB6" wp14:textId="77777777">
      <w:pPr>
        <w:ind w:firstLine="709"/>
        <w:rPr>
          <w:rFonts w:cs="Arial"/>
        </w:rPr>
      </w:pPr>
    </w:p>
    <w:p xmlns:wp14="http://schemas.microsoft.com/office/word/2010/wordml" w:rsidRPr="00EA7850" w:rsidR="00040FF4" w:rsidP="00511515" w:rsidRDefault="00040FF4" w14:paraId="03F84820" wp14:textId="77777777">
      <w:pPr>
        <w:ind w:firstLine="709"/>
        <w:rPr>
          <w:rFonts w:cs="Arial"/>
        </w:rPr>
      </w:pPr>
    </w:p>
    <w:p xmlns:wp14="http://schemas.microsoft.com/office/word/2010/wordml" w:rsidRPr="00EA7850" w:rsidR="00511515" w:rsidP="00EA7850" w:rsidRDefault="00511515" w14:paraId="1234F6D0" wp14:textId="77777777">
      <w:pPr>
        <w:tabs>
          <w:tab w:val="center" w:pos="5244"/>
        </w:tabs>
        <w:ind w:firstLine="0"/>
        <w:rPr>
          <w:rFonts w:cs="Arial"/>
        </w:rPr>
        <w:sectPr w:rsidRPr="00EA7850" w:rsidR="00511515" w:rsidSect="00CA0032">
          <w:footnotePr>
            <w:pos w:val="beneathText"/>
          </w:footnotePr>
          <w:pgSz w:w="11905" w:h="16837" w:orient="portrait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xmlns:wp14="http://schemas.microsoft.com/office/word/2010/wordml" w:rsidRPr="00511515" w:rsidR="00511515" w:rsidP="00511515" w:rsidRDefault="00511515" w14:paraId="088C4A3D" wp14:textId="77777777">
      <w:pPr>
        <w:suppressAutoHyphens w:val="0"/>
        <w:spacing w:line="240" w:lineRule="auto"/>
        <w:ind w:firstLine="0"/>
        <w:jc w:val="center"/>
        <w:rPr>
          <w:rFonts w:eastAsia="MS Mincho" w:cs="Arial"/>
          <w:b/>
          <w:sz w:val="28"/>
          <w:szCs w:val="28"/>
          <w:lang w:eastAsia="en-US"/>
        </w:rPr>
      </w:pPr>
      <w:r w:rsidRPr="00511515">
        <w:rPr>
          <w:rFonts w:eastAsia="MS Mincho" w:cs="Arial"/>
          <w:b/>
          <w:sz w:val="28"/>
          <w:szCs w:val="28"/>
          <w:lang w:eastAsia="en-US"/>
        </w:rPr>
        <w:lastRenderedPageBreak/>
        <w:t xml:space="preserve">TERMO DE ACEITE </w:t>
      </w:r>
      <w:r w:rsidRPr="00EA7850" w:rsidR="00C9252C">
        <w:rPr>
          <w:rFonts w:eastAsia="MS Mincho" w:cs="Arial"/>
          <w:b/>
          <w:sz w:val="28"/>
          <w:szCs w:val="28"/>
          <w:lang w:eastAsia="en-US"/>
        </w:rPr>
        <w:t xml:space="preserve">DE ORIENTAÇÃO E ACORDO </w:t>
      </w:r>
      <w:r w:rsidRPr="00511515">
        <w:rPr>
          <w:rFonts w:eastAsia="MS Mincho" w:cs="Arial"/>
          <w:b/>
          <w:sz w:val="28"/>
          <w:szCs w:val="28"/>
          <w:lang w:eastAsia="en-US"/>
        </w:rPr>
        <w:t xml:space="preserve">DE TRABALHO </w:t>
      </w:r>
      <w:r w:rsidRPr="00EA7850" w:rsidR="00C9252C">
        <w:rPr>
          <w:rFonts w:eastAsia="MS Mincho" w:cs="Arial"/>
          <w:b/>
          <w:sz w:val="28"/>
          <w:szCs w:val="28"/>
          <w:lang w:eastAsia="en-US"/>
        </w:rPr>
        <w:t xml:space="preserve">PARA DESENVOLVIMENTO DO TRABALHO DE </w:t>
      </w:r>
      <w:r w:rsidRPr="00511515">
        <w:rPr>
          <w:rFonts w:eastAsia="MS Mincho" w:cs="Arial"/>
          <w:b/>
          <w:sz w:val="28"/>
          <w:szCs w:val="28"/>
          <w:lang w:eastAsia="en-US"/>
        </w:rPr>
        <w:t>GRADUAÇÃO</w:t>
      </w:r>
    </w:p>
    <w:p xmlns:wp14="http://schemas.microsoft.com/office/word/2010/wordml" w:rsidRPr="00511515" w:rsidR="00511515" w:rsidP="00511515" w:rsidRDefault="00511515" w14:paraId="3512808D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477D15F0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8C4B93" w:rsidRDefault="00511515" w14:paraId="09688D10" wp14:textId="77777777">
      <w:pPr>
        <w:suppressAutoHyphens w:val="0"/>
        <w:ind w:firstLine="0"/>
        <w:rPr>
          <w:rFonts w:eastAsia="MS Mincho" w:cs="Arial"/>
          <w:szCs w:val="24"/>
          <w:lang w:eastAsia="en-US"/>
        </w:rPr>
      </w:pPr>
      <w:r w:rsidRPr="00511515">
        <w:rPr>
          <w:rFonts w:eastAsia="MS Mincho" w:cs="Arial"/>
          <w:szCs w:val="24"/>
          <w:lang w:eastAsia="en-US"/>
        </w:rPr>
        <w:t xml:space="preserve">Pelo presente documento, firma-se o compromisso de orientação </w:t>
      </w:r>
      <w:r w:rsidRPr="00EA7850" w:rsidR="00E80216">
        <w:rPr>
          <w:rFonts w:eastAsia="MS Mincho" w:cs="Arial"/>
          <w:szCs w:val="24"/>
          <w:lang w:eastAsia="en-US"/>
        </w:rPr>
        <w:t>entre aluno e professor para a</w:t>
      </w:r>
      <w:r w:rsidRPr="00511515">
        <w:rPr>
          <w:rFonts w:eastAsia="MS Mincho" w:cs="Arial"/>
          <w:szCs w:val="24"/>
          <w:lang w:eastAsia="en-US"/>
        </w:rPr>
        <w:t xml:space="preserve"> realização do </w:t>
      </w:r>
      <w:r w:rsidRPr="00511515">
        <w:rPr>
          <w:rFonts w:eastAsia="MS Mincho" w:cs="Arial"/>
          <w:b/>
          <w:szCs w:val="24"/>
          <w:lang w:eastAsia="en-US"/>
        </w:rPr>
        <w:t>Trabalho de Graduação (TG)</w:t>
      </w:r>
      <w:r w:rsidRPr="00511515">
        <w:rPr>
          <w:rFonts w:eastAsia="MS Mincho" w:cs="Arial"/>
          <w:szCs w:val="24"/>
          <w:lang w:eastAsia="en-US"/>
        </w:rPr>
        <w:t xml:space="preserve"> do Curso de Tecnologia em Análise</w:t>
      </w:r>
      <w:r w:rsidR="004E6046">
        <w:rPr>
          <w:rFonts w:eastAsia="MS Mincho" w:cs="Arial"/>
          <w:szCs w:val="24"/>
          <w:lang w:eastAsia="en-US"/>
        </w:rPr>
        <w:t xml:space="preserve"> e Desenvolvimento de Sistemas.</w:t>
      </w:r>
    </w:p>
    <w:p xmlns:wp14="http://schemas.microsoft.com/office/word/2010/wordml" w:rsidRPr="00511515" w:rsidR="00511515" w:rsidP="00511515" w:rsidRDefault="00511515" w14:paraId="537A96DE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4CE9A2A4" wp14:textId="77777777">
      <w:pPr>
        <w:suppressAutoHyphens w:val="0"/>
        <w:spacing w:after="120" w:line="240" w:lineRule="auto"/>
        <w:ind w:firstLine="0"/>
        <w:jc w:val="left"/>
        <w:rPr>
          <w:rFonts w:eastAsia="MS Mincho" w:cs="Arial"/>
          <w:b/>
          <w:szCs w:val="24"/>
          <w:lang w:eastAsia="en-US"/>
        </w:rPr>
      </w:pPr>
    </w:p>
    <w:tbl>
      <w:tblPr>
        <w:tblStyle w:val="Tabelacomgrade1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xmlns:wp14="http://schemas.microsoft.com/office/word/2010/wordml" w:rsidRPr="00511515" w:rsidR="00511515" w:rsidTr="00DE7D85" w14:paraId="510359A1" wp14:textId="77777777">
        <w:trPr>
          <w:trHeight w:val="755"/>
        </w:trPr>
        <w:tc>
          <w:tcPr>
            <w:tcW w:w="2830" w:type="dxa"/>
            <w:vAlign w:val="center"/>
          </w:tcPr>
          <w:p w:rsidRPr="00511515" w:rsidR="00511515" w:rsidP="00EA7850" w:rsidRDefault="00EA7850" w14:paraId="10F29890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Orientador:</w:t>
            </w:r>
          </w:p>
        </w:tc>
        <w:tc>
          <w:tcPr>
            <w:tcW w:w="6237" w:type="dxa"/>
            <w:vAlign w:val="center"/>
          </w:tcPr>
          <w:p w:rsidRPr="00DE7D85" w:rsidR="00511515" w:rsidP="00511515" w:rsidRDefault="00DE7D85" w14:paraId="6E16150E" wp14:textId="77777777">
            <w:pPr>
              <w:suppressAutoHyphens w:val="0"/>
              <w:spacing w:after="120" w:line="240" w:lineRule="auto"/>
              <w:ind w:firstLine="0"/>
              <w:jc w:val="left"/>
              <w:rPr>
                <w:rFonts w:cs="Arial"/>
                <w:lang w:eastAsia="en-US"/>
              </w:rPr>
            </w:pPr>
            <w:r w:rsidRPr="00DE7D85">
              <w:t xml:space="preserve">Dra. Jaqueline </w:t>
            </w:r>
            <w:proofErr w:type="spellStart"/>
            <w:r w:rsidRPr="00DE7D85">
              <w:t>Brigladori</w:t>
            </w:r>
            <w:proofErr w:type="spellEnd"/>
            <w:r w:rsidRPr="00DE7D85">
              <w:t xml:space="preserve"> </w:t>
            </w:r>
            <w:proofErr w:type="spellStart"/>
            <w:r w:rsidRPr="00DE7D85">
              <w:t>Pugliesi</w:t>
            </w:r>
            <w:proofErr w:type="spellEnd"/>
          </w:p>
        </w:tc>
      </w:tr>
      <w:tr xmlns:wp14="http://schemas.microsoft.com/office/word/2010/wordml" w:rsidRPr="00511515" w:rsidR="00EA7850" w:rsidTr="00DE7D85" w14:paraId="5629EEB1" wp14:textId="77777777">
        <w:trPr>
          <w:trHeight w:val="755"/>
        </w:trPr>
        <w:tc>
          <w:tcPr>
            <w:tcW w:w="2830" w:type="dxa"/>
            <w:vAlign w:val="center"/>
          </w:tcPr>
          <w:p w:rsidRPr="00511515" w:rsidR="00EA7850" w:rsidP="00EA7850" w:rsidRDefault="00EA7850" w14:paraId="080EF426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Aluno:</w:t>
            </w:r>
          </w:p>
        </w:tc>
        <w:tc>
          <w:tcPr>
            <w:tcW w:w="6237" w:type="dxa"/>
            <w:vAlign w:val="center"/>
          </w:tcPr>
          <w:p w:rsidRPr="00DE7D85" w:rsidR="00EA7850" w:rsidP="00511515" w:rsidRDefault="00DE7D85" w14:paraId="3EDD6368" wp14:textId="77777777">
            <w:pPr>
              <w:suppressAutoHyphens w:val="0"/>
              <w:spacing w:after="120" w:line="240" w:lineRule="auto"/>
              <w:ind w:firstLine="0"/>
              <w:jc w:val="left"/>
              <w:rPr>
                <w:rFonts w:cs="Arial"/>
                <w:lang w:eastAsia="en-US"/>
              </w:rPr>
            </w:pPr>
            <w:r w:rsidRPr="00DE7D85">
              <w:rPr>
                <w:rFonts w:cs="Arial"/>
                <w:lang w:eastAsia="en-US"/>
              </w:rPr>
              <w:t>Getulio Vinicius Teixeira da Silva</w:t>
            </w:r>
          </w:p>
        </w:tc>
      </w:tr>
      <w:tr xmlns:wp14="http://schemas.microsoft.com/office/word/2010/wordml" w:rsidRPr="00511515" w:rsidR="00511515" w:rsidTr="00DE7D85" w14:paraId="036D14F7" wp14:textId="77777777">
        <w:trPr>
          <w:trHeight w:val="755"/>
        </w:trPr>
        <w:tc>
          <w:tcPr>
            <w:tcW w:w="2830" w:type="dxa"/>
            <w:vAlign w:val="center"/>
          </w:tcPr>
          <w:p w:rsidRPr="00511515" w:rsidR="00511515" w:rsidP="00EA7850" w:rsidRDefault="00511515" w14:paraId="025F4792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r w:rsidRPr="00511515">
              <w:rPr>
                <w:rFonts w:cs="Arial"/>
                <w:b/>
                <w:lang w:eastAsia="en-US"/>
              </w:rPr>
              <w:t>Telefone</w:t>
            </w:r>
            <w:r w:rsidR="004E6046">
              <w:rPr>
                <w:rFonts w:cs="Arial"/>
                <w:b/>
                <w:lang w:eastAsia="en-US"/>
              </w:rPr>
              <w:t>s do</w:t>
            </w:r>
            <w:r w:rsidR="00EA7850">
              <w:rPr>
                <w:rFonts w:cs="Arial"/>
                <w:b/>
                <w:lang w:eastAsia="en-US"/>
              </w:rPr>
              <w:t xml:space="preserve"> aluno:</w:t>
            </w:r>
          </w:p>
        </w:tc>
        <w:tc>
          <w:tcPr>
            <w:tcW w:w="6237" w:type="dxa"/>
            <w:vAlign w:val="center"/>
          </w:tcPr>
          <w:p w:rsidRPr="00DE7D85" w:rsidR="00511515" w:rsidP="00511515" w:rsidRDefault="00DE7D85" w14:paraId="214DB3AE" wp14:textId="77777777">
            <w:pPr>
              <w:suppressAutoHyphens w:val="0"/>
              <w:spacing w:after="120" w:line="240" w:lineRule="auto"/>
              <w:ind w:firstLine="0"/>
              <w:jc w:val="left"/>
              <w:rPr>
                <w:rFonts w:cs="Arial"/>
                <w:lang w:eastAsia="en-US"/>
              </w:rPr>
            </w:pPr>
            <w:r w:rsidRPr="00DE7D85">
              <w:rPr>
                <w:rFonts w:cs="Arial"/>
                <w:lang w:eastAsia="en-US"/>
              </w:rPr>
              <w:t xml:space="preserve">16 </w:t>
            </w:r>
            <w:r>
              <w:rPr>
                <w:rFonts w:cs="Arial"/>
                <w:lang w:eastAsia="en-US"/>
              </w:rPr>
              <w:t>- 98191 - 6385</w:t>
            </w:r>
            <w:r w:rsidRPr="00DE7D85">
              <w:rPr>
                <w:rFonts w:cs="Arial"/>
                <w:lang w:eastAsia="en-US"/>
              </w:rPr>
              <w:t xml:space="preserve"> </w:t>
            </w:r>
            <w:r>
              <w:rPr>
                <w:rFonts w:cs="Arial"/>
                <w:lang w:eastAsia="en-US"/>
              </w:rPr>
              <w:t xml:space="preserve">/ 16 – 99418 4140 </w:t>
            </w:r>
          </w:p>
        </w:tc>
      </w:tr>
      <w:tr xmlns:wp14="http://schemas.microsoft.com/office/word/2010/wordml" w:rsidRPr="00511515" w:rsidR="00511515" w:rsidTr="00DE7D85" w14:paraId="282B1CE9" wp14:textId="77777777">
        <w:trPr>
          <w:trHeight w:val="784"/>
        </w:trPr>
        <w:tc>
          <w:tcPr>
            <w:tcW w:w="2830" w:type="dxa"/>
            <w:vAlign w:val="center"/>
          </w:tcPr>
          <w:p w:rsidRPr="00511515" w:rsidR="00511515" w:rsidP="00EA7850" w:rsidRDefault="004E6046" w14:paraId="01D52568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proofErr w:type="gramStart"/>
            <w:r>
              <w:rPr>
                <w:rFonts w:cs="Arial"/>
                <w:b/>
                <w:lang w:eastAsia="en-US"/>
              </w:rPr>
              <w:t>e-mails</w:t>
            </w:r>
            <w:proofErr w:type="gramEnd"/>
            <w:r>
              <w:rPr>
                <w:rFonts w:cs="Arial"/>
                <w:b/>
                <w:lang w:eastAsia="en-US"/>
              </w:rPr>
              <w:t xml:space="preserve"> do</w:t>
            </w:r>
            <w:r w:rsidR="00EA7850">
              <w:rPr>
                <w:rFonts w:cs="Arial"/>
                <w:b/>
                <w:lang w:eastAsia="en-US"/>
              </w:rPr>
              <w:t xml:space="preserve"> aluno:</w:t>
            </w:r>
          </w:p>
        </w:tc>
        <w:tc>
          <w:tcPr>
            <w:tcW w:w="6237" w:type="dxa"/>
            <w:vAlign w:val="center"/>
          </w:tcPr>
          <w:p w:rsidRPr="00DE7D85" w:rsidR="00511515" w:rsidP="00511515" w:rsidRDefault="00DE7D85" w14:paraId="4888A967" wp14:textId="77777777">
            <w:pPr>
              <w:suppressAutoHyphens w:val="0"/>
              <w:spacing w:after="120" w:line="240" w:lineRule="auto"/>
              <w:ind w:firstLine="0"/>
              <w:jc w:val="left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getuliovinits@gmail.com</w:t>
            </w:r>
          </w:p>
        </w:tc>
      </w:tr>
    </w:tbl>
    <w:p xmlns:wp14="http://schemas.microsoft.com/office/word/2010/wordml" w:rsidRPr="00511515" w:rsidR="00511515" w:rsidP="00511515" w:rsidRDefault="00511515" w14:paraId="6A7A9013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74272A52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7407D49A" wp14:textId="77777777">
      <w:pPr>
        <w:suppressAutoHyphens w:val="0"/>
        <w:spacing w:after="120" w:line="240" w:lineRule="auto"/>
        <w:ind w:firstLine="0"/>
        <w:jc w:val="left"/>
        <w:rPr>
          <w:rFonts w:eastAsia="MS Mincho" w:cs="Arial"/>
          <w:b/>
          <w:szCs w:val="24"/>
          <w:lang w:eastAsia="en-US"/>
        </w:rPr>
      </w:pPr>
      <w:r w:rsidRPr="00511515">
        <w:rPr>
          <w:rFonts w:eastAsia="MS Mincho" w:cs="Arial"/>
          <w:b/>
          <w:szCs w:val="24"/>
          <w:lang w:eastAsia="en-US"/>
        </w:rPr>
        <w:t>Dados do Trabalho de Graduação</w:t>
      </w:r>
    </w:p>
    <w:tbl>
      <w:tblPr>
        <w:tblStyle w:val="Tabelacomgrade1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xmlns:wp14="http://schemas.microsoft.com/office/word/2010/wordml" w:rsidRPr="00511515" w:rsidR="00511515" w:rsidTr="00DE7D85" w14:paraId="62A31D3C" wp14:textId="77777777">
        <w:trPr>
          <w:trHeight w:val="755"/>
        </w:trPr>
        <w:tc>
          <w:tcPr>
            <w:tcW w:w="2830" w:type="dxa"/>
            <w:vAlign w:val="center"/>
          </w:tcPr>
          <w:p w:rsidRPr="00511515" w:rsidR="00511515" w:rsidP="004E6046" w:rsidRDefault="00511515" w14:paraId="6F85D7E6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r w:rsidRPr="00511515">
              <w:rPr>
                <w:rFonts w:cs="Arial"/>
                <w:b/>
                <w:lang w:eastAsia="en-US"/>
              </w:rPr>
              <w:t>Título</w:t>
            </w:r>
            <w:r w:rsidR="004E6046">
              <w:rPr>
                <w:rFonts w:cs="Arial"/>
                <w:b/>
                <w:lang w:eastAsia="en-US"/>
              </w:rPr>
              <w:t xml:space="preserve"> ou Tema</w:t>
            </w:r>
          </w:p>
        </w:tc>
        <w:tc>
          <w:tcPr>
            <w:tcW w:w="6237" w:type="dxa"/>
            <w:vAlign w:val="center"/>
          </w:tcPr>
          <w:p w:rsidRPr="00DE7D85" w:rsidR="00511515" w:rsidP="00DE7D85" w:rsidRDefault="00DE7D85" w14:paraId="18A83C0E" wp14:textId="77777777">
            <w:pPr>
              <w:pStyle w:val="Contedodatabela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 linguagem </w:t>
            </w:r>
            <w:proofErr w:type="spellStart"/>
            <w:r>
              <w:rPr>
                <w:rFonts w:cs="Arial"/>
                <w:i/>
                <w:iCs/>
              </w:rPr>
              <w:t>Markdown</w:t>
            </w:r>
            <w:proofErr w:type="spellEnd"/>
            <w:r>
              <w:rPr>
                <w:rFonts w:cs="Arial"/>
              </w:rPr>
              <w:t xml:space="preserve"> como ferramenta de documentação de Projeto de Software.</w:t>
            </w:r>
          </w:p>
        </w:tc>
      </w:tr>
      <w:tr xmlns:wp14="http://schemas.microsoft.com/office/word/2010/wordml" w:rsidRPr="00511515" w:rsidR="00511515" w:rsidTr="00DE7D85" w14:paraId="781B1A15" wp14:textId="77777777">
        <w:trPr>
          <w:trHeight w:val="784"/>
        </w:trPr>
        <w:tc>
          <w:tcPr>
            <w:tcW w:w="2830" w:type="dxa"/>
            <w:vAlign w:val="center"/>
          </w:tcPr>
          <w:p w:rsidRPr="00511515" w:rsidR="00511515" w:rsidP="004E6046" w:rsidRDefault="00511515" w14:paraId="615E5EED" wp14:textId="77777777">
            <w:pPr>
              <w:suppressAutoHyphens w:val="0"/>
              <w:spacing w:after="120" w:line="240" w:lineRule="auto"/>
              <w:ind w:firstLine="0"/>
              <w:jc w:val="right"/>
              <w:rPr>
                <w:rFonts w:cs="Arial"/>
                <w:b/>
                <w:lang w:eastAsia="en-US"/>
              </w:rPr>
            </w:pPr>
            <w:r w:rsidRPr="00511515">
              <w:rPr>
                <w:rFonts w:cs="Arial"/>
                <w:b/>
                <w:lang w:eastAsia="en-US"/>
              </w:rPr>
              <w:t>Linha de Pesquisa</w:t>
            </w:r>
          </w:p>
        </w:tc>
        <w:tc>
          <w:tcPr>
            <w:tcW w:w="6237" w:type="dxa"/>
            <w:vAlign w:val="center"/>
          </w:tcPr>
          <w:p w:rsidRPr="00DE7D85" w:rsidR="00511515" w:rsidP="00DE7D85" w:rsidRDefault="00DE7D85" w14:paraId="791C4502" wp14:textId="77777777">
            <w:pPr>
              <w:suppressAutoHyphens w:val="0"/>
              <w:spacing w:after="120" w:line="240" w:lineRule="auto"/>
              <w:ind w:firstLine="0"/>
              <w:jc w:val="left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Documentação de Software</w:t>
            </w:r>
          </w:p>
        </w:tc>
      </w:tr>
    </w:tbl>
    <w:p xmlns:wp14="http://schemas.microsoft.com/office/word/2010/wordml" w:rsidRPr="00511515" w:rsidR="00511515" w:rsidP="00511515" w:rsidRDefault="00511515" w14:paraId="2001B37C" wp14:textId="77777777">
      <w:pPr>
        <w:suppressAutoHyphens w:val="0"/>
        <w:spacing w:after="120"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4B55D276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Pr="00511515" w:rsidR="00511515" w:rsidP="00511515" w:rsidRDefault="00511515" w14:paraId="089FFF02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  <w:r w:rsidRPr="00511515">
        <w:rPr>
          <w:rFonts w:eastAsia="MS Mincho" w:cs="Arial"/>
          <w:szCs w:val="24"/>
          <w:lang w:eastAsia="en-US"/>
        </w:rPr>
        <w:t xml:space="preserve">Franca, ______ de ________________________ </w:t>
      </w:r>
      <w:proofErr w:type="spellStart"/>
      <w:r w:rsidRPr="00511515">
        <w:rPr>
          <w:rFonts w:eastAsia="MS Mincho" w:cs="Arial"/>
          <w:szCs w:val="24"/>
          <w:lang w:eastAsia="en-US"/>
        </w:rPr>
        <w:t>de</w:t>
      </w:r>
      <w:proofErr w:type="spellEnd"/>
      <w:r w:rsidRPr="00511515">
        <w:rPr>
          <w:rFonts w:eastAsia="MS Mincho" w:cs="Arial"/>
          <w:szCs w:val="24"/>
          <w:lang w:eastAsia="en-US"/>
        </w:rPr>
        <w:t xml:space="preserve"> 201___. </w:t>
      </w:r>
    </w:p>
    <w:p xmlns:wp14="http://schemas.microsoft.com/office/word/2010/wordml" w:rsidRPr="00511515" w:rsidR="00511515" w:rsidP="00511515" w:rsidRDefault="00511515" w14:paraId="21CA6899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="00511515" w:rsidP="00511515" w:rsidRDefault="00511515" w14:paraId="0BC9371A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xmlns:wp14="http://schemas.microsoft.com/office/word/2010/wordml" w:rsidR="00EA7850" w:rsidP="00511515" w:rsidRDefault="00EA7850" w14:paraId="49004C9D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Cs w:val="24"/>
          <w:lang w:eastAsia="en-US"/>
        </w:rPr>
      </w:pPr>
      <w:bookmarkStart w:name="_GoBack" w:id="0"/>
      <w:bookmarkEnd w:id="0"/>
    </w:p>
    <w:p xmlns:wp14="http://schemas.microsoft.com/office/word/2010/wordml" w:rsidRPr="00511515" w:rsidR="00EA7850" w:rsidP="00511515" w:rsidRDefault="00EA7850" w14:paraId="7BB72410" wp14:textId="77777777">
      <w:pPr>
        <w:suppressAutoHyphens w:val="0"/>
        <w:spacing w:line="240" w:lineRule="auto"/>
        <w:ind w:firstLine="0"/>
        <w:jc w:val="left"/>
        <w:rPr>
          <w:rFonts w:eastAsia="MS Mincho" w:cs="Arial"/>
          <w:sz w:val="20"/>
          <w:lang w:eastAsia="en-US"/>
        </w:rPr>
      </w:pPr>
    </w:p>
    <w:p xmlns:wp14="http://schemas.microsoft.com/office/word/2010/wordml" w:rsidRPr="00511515" w:rsidR="00511515" w:rsidP="00511515" w:rsidRDefault="00EA7850" w14:paraId="2B53F6DB" wp14:textId="77777777">
      <w:pPr>
        <w:tabs>
          <w:tab w:val="center" w:pos="2268"/>
          <w:tab w:val="center" w:pos="7088"/>
        </w:tabs>
        <w:suppressAutoHyphens w:val="0"/>
        <w:spacing w:line="240" w:lineRule="auto"/>
        <w:ind w:firstLine="0"/>
        <w:jc w:val="left"/>
        <w:rPr>
          <w:rFonts w:eastAsia="MS Mincho" w:cs="Arial"/>
          <w:sz w:val="20"/>
          <w:lang w:eastAsia="en-US"/>
        </w:rPr>
      </w:pPr>
      <w:r>
        <w:rPr>
          <w:rFonts w:eastAsia="MS Mincho" w:cs="Arial"/>
          <w:sz w:val="20"/>
          <w:lang w:eastAsia="en-US"/>
        </w:rPr>
        <w:tab/>
      </w:r>
      <w:r w:rsidRPr="00EA7850">
        <w:rPr>
          <w:rFonts w:eastAsia="MS Mincho" w:cs="Arial"/>
          <w:sz w:val="20"/>
          <w:lang w:eastAsia="en-US"/>
        </w:rPr>
        <w:t>____________________________</w:t>
      </w:r>
      <w:r>
        <w:rPr>
          <w:rFonts w:eastAsia="MS Mincho" w:cs="Arial"/>
          <w:sz w:val="20"/>
          <w:lang w:eastAsia="en-US"/>
        </w:rPr>
        <w:t>__</w:t>
      </w:r>
      <w:r w:rsidRPr="00EA7850">
        <w:rPr>
          <w:rFonts w:eastAsia="MS Mincho" w:cs="Arial"/>
          <w:sz w:val="20"/>
          <w:lang w:eastAsia="en-US"/>
        </w:rPr>
        <w:t>__</w:t>
      </w:r>
      <w:r w:rsidRPr="00EA7850">
        <w:rPr>
          <w:rFonts w:eastAsia="MS Mincho" w:cs="Arial"/>
          <w:sz w:val="20"/>
          <w:lang w:eastAsia="en-US"/>
        </w:rPr>
        <w:tab/>
      </w:r>
      <w:r w:rsidRPr="00EA7850">
        <w:rPr>
          <w:rFonts w:eastAsia="MS Mincho" w:cs="Arial"/>
          <w:sz w:val="20"/>
          <w:lang w:eastAsia="en-US"/>
        </w:rPr>
        <w:t>____________________________</w:t>
      </w:r>
      <w:r>
        <w:rPr>
          <w:rFonts w:eastAsia="MS Mincho" w:cs="Arial"/>
          <w:sz w:val="20"/>
          <w:lang w:eastAsia="en-US"/>
        </w:rPr>
        <w:t>__</w:t>
      </w:r>
      <w:r w:rsidRPr="00EA7850">
        <w:rPr>
          <w:rFonts w:eastAsia="MS Mincho" w:cs="Arial"/>
          <w:sz w:val="20"/>
          <w:lang w:eastAsia="en-US"/>
        </w:rPr>
        <w:t>__</w:t>
      </w:r>
    </w:p>
    <w:p xmlns:wp14="http://schemas.microsoft.com/office/word/2010/wordml" w:rsidRPr="00EA7850" w:rsidR="00F32818" w:rsidP="00BB2127" w:rsidRDefault="00511515" w14:paraId="785C3BF3" wp14:textId="77777777">
      <w:pPr>
        <w:tabs>
          <w:tab w:val="center" w:pos="2268"/>
          <w:tab w:val="center" w:pos="7088"/>
        </w:tabs>
        <w:suppressAutoHyphens w:val="0"/>
        <w:spacing w:line="240" w:lineRule="auto"/>
        <w:ind w:firstLine="0"/>
        <w:jc w:val="left"/>
        <w:rPr>
          <w:rFonts w:eastAsia="MS Mincho" w:cs="Arial"/>
          <w:sz w:val="20"/>
          <w:lang w:eastAsia="en-US"/>
        </w:rPr>
      </w:pPr>
      <w:r w:rsidRPr="00511515">
        <w:rPr>
          <w:rFonts w:eastAsia="MS Mincho" w:cs="Arial"/>
          <w:sz w:val="20"/>
          <w:lang w:eastAsia="en-US"/>
        </w:rPr>
        <w:tab/>
      </w:r>
      <w:r w:rsidRPr="00511515">
        <w:rPr>
          <w:rFonts w:eastAsia="MS Mincho" w:cs="Arial"/>
          <w:sz w:val="20"/>
          <w:lang w:eastAsia="en-US"/>
        </w:rPr>
        <w:t>Aluno</w:t>
      </w:r>
      <w:r w:rsidRPr="00511515">
        <w:rPr>
          <w:rFonts w:eastAsia="MS Mincho" w:cs="Arial"/>
          <w:sz w:val="20"/>
          <w:lang w:eastAsia="en-US"/>
        </w:rPr>
        <w:tab/>
      </w:r>
      <w:r w:rsidR="009B11FF">
        <w:rPr>
          <w:rFonts w:eastAsia="MS Mincho" w:cs="Arial"/>
          <w:sz w:val="20"/>
          <w:lang w:eastAsia="en-US"/>
        </w:rPr>
        <w:t>Professor</w:t>
      </w:r>
    </w:p>
    <w:sectPr w:rsidRPr="00EA7850" w:rsidR="00F32818" w:rsidSect="00040FF4">
      <w:footerReference w:type="default" r:id="rId12"/>
      <w:footnotePr>
        <w:pos w:val="beneathText"/>
      </w:footnotePr>
      <w:pgSz w:w="11905" w:h="16837" w:orient="portrait"/>
      <w:pgMar w:top="1701" w:right="1134" w:bottom="1134" w:left="1701" w:header="720" w:footer="975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F445E" w:rsidRDefault="009F445E" w14:paraId="00E97D2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F445E" w:rsidRDefault="009F445E" w14:paraId="4CEBC584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40FF4" w:rsidR="00040FF4" w:rsidP="00040FF4" w:rsidRDefault="00040FF4" w14:paraId="25842FA2" wp14:textId="77777777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40FF4" w:rsidR="00040FF4" w:rsidP="00040FF4" w:rsidRDefault="00040FF4" w14:paraId="6B55C5A6" wp14:textId="77777777">
    <w:pPr>
      <w:tabs>
        <w:tab w:val="center" w:pos="4419"/>
        <w:tab w:val="right" w:pos="8838"/>
      </w:tabs>
      <w:suppressAutoHyphens w:val="0"/>
      <w:spacing w:line="240" w:lineRule="auto"/>
      <w:ind w:firstLine="0"/>
      <w:jc w:val="center"/>
      <w:rPr>
        <w:rFonts w:ascii="Times New Roman" w:hAnsi="Times New Roman"/>
        <w:sz w:val="20"/>
        <w:lang w:eastAsia="pt-BR"/>
      </w:rPr>
    </w:pPr>
    <w:r w:rsidRPr="00040FF4">
      <w:rPr>
        <w:rFonts w:ascii="Times New Roman" w:hAnsi="Times New Roman"/>
        <w:sz w:val="20"/>
        <w:lang w:eastAsia="pt-BR"/>
      </w:rPr>
      <w:t>__________________________________________________________________________________________</w:t>
    </w:r>
  </w:p>
  <w:p xmlns:wp14="http://schemas.microsoft.com/office/word/2010/wordml" w:rsidRPr="00040FF4" w:rsidR="00040FF4" w:rsidP="00040FF4" w:rsidRDefault="00040FF4" w14:paraId="1A5E1C42" wp14:textId="77777777">
    <w:pPr>
      <w:suppressAutoHyphens w:val="0"/>
      <w:spacing w:line="276" w:lineRule="auto"/>
      <w:ind w:firstLine="0"/>
      <w:jc w:val="center"/>
      <w:rPr>
        <w:rFonts w:ascii="Verdana" w:hAnsi="Verdana"/>
        <w:color w:val="880E1B"/>
        <w:sz w:val="16"/>
        <w:szCs w:val="16"/>
        <w:lang w:eastAsia="pt-BR"/>
      </w:rPr>
    </w:pPr>
    <w:r w:rsidRPr="00040FF4">
      <w:rPr>
        <w:rFonts w:ascii="Verdana" w:hAnsi="Verdana"/>
        <w:color w:val="880E1B"/>
        <w:sz w:val="16"/>
        <w:szCs w:val="16"/>
        <w:lang w:eastAsia="pt-BR"/>
      </w:rPr>
      <w:t>www.fatec franca.edu.br | e-mail: fatecfranca@fatecfranca.edu.br</w:t>
    </w:r>
  </w:p>
  <w:p xmlns:wp14="http://schemas.microsoft.com/office/word/2010/wordml" w:rsidRPr="00040FF4" w:rsidR="00040FF4" w:rsidP="00040FF4" w:rsidRDefault="00040FF4" w14:paraId="5A90DB3D" wp14:textId="77777777">
    <w:pPr>
      <w:suppressAutoHyphens w:val="0"/>
      <w:spacing w:line="240" w:lineRule="auto"/>
      <w:ind w:firstLine="0"/>
      <w:jc w:val="center"/>
      <w:rPr>
        <w:rFonts w:ascii="Verdana" w:hAnsi="Verdana"/>
        <w:color w:val="272727"/>
        <w:sz w:val="16"/>
        <w:szCs w:val="16"/>
        <w:lang w:eastAsia="pt-BR"/>
      </w:rPr>
    </w:pPr>
    <w:r w:rsidRPr="00040FF4">
      <w:rPr>
        <w:rFonts w:ascii="Verdana" w:hAnsi="Verdana"/>
        <w:color w:val="272727"/>
        <w:sz w:val="16"/>
        <w:szCs w:val="16"/>
        <w:lang w:eastAsia="pt-BR"/>
      </w:rPr>
      <w:t xml:space="preserve">Rua </w:t>
    </w:r>
    <w:proofErr w:type="spellStart"/>
    <w:r w:rsidRPr="00040FF4">
      <w:rPr>
        <w:rFonts w:ascii="Verdana" w:hAnsi="Verdana"/>
        <w:color w:val="272727"/>
        <w:sz w:val="16"/>
        <w:szCs w:val="16"/>
        <w:lang w:eastAsia="pt-BR"/>
      </w:rPr>
      <w:t>Irênio</w:t>
    </w:r>
    <w:proofErr w:type="spellEnd"/>
    <w:r w:rsidRPr="00040FF4">
      <w:rPr>
        <w:rFonts w:ascii="Verdana" w:hAnsi="Verdana"/>
        <w:color w:val="272727"/>
        <w:sz w:val="16"/>
        <w:szCs w:val="16"/>
        <w:lang w:eastAsia="pt-BR"/>
      </w:rPr>
      <w:t xml:space="preserve"> Grecco,4580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Vila Imperador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14405-191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Franca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SP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Tel.: (16) 3702.3204</w:t>
    </w:r>
  </w:p>
  <w:p xmlns:wp14="http://schemas.microsoft.com/office/word/2010/wordml" w:rsidRPr="00040FF4" w:rsidR="00040FF4" w:rsidP="00040FF4" w:rsidRDefault="00040FF4" w14:paraId="09D40DDA" wp14:textId="77777777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40FF4" w:rsidR="00040FF4" w:rsidP="00040FF4" w:rsidRDefault="00040FF4" w14:paraId="15DCFCBF" wp14:textId="77777777">
    <w:pPr>
      <w:tabs>
        <w:tab w:val="center" w:pos="4419"/>
        <w:tab w:val="right" w:pos="8838"/>
      </w:tabs>
      <w:suppressAutoHyphens w:val="0"/>
      <w:spacing w:line="240" w:lineRule="auto"/>
      <w:ind w:firstLine="0"/>
      <w:jc w:val="center"/>
      <w:rPr>
        <w:rFonts w:ascii="Times New Roman" w:hAnsi="Times New Roman"/>
        <w:sz w:val="20"/>
        <w:lang w:eastAsia="pt-BR"/>
      </w:rPr>
    </w:pPr>
    <w:r w:rsidRPr="00040FF4">
      <w:rPr>
        <w:rFonts w:ascii="Times New Roman" w:hAnsi="Times New Roman"/>
        <w:sz w:val="20"/>
        <w:lang w:eastAsia="pt-BR"/>
      </w:rPr>
      <w:t>__________________________________________________________________________________________</w:t>
    </w:r>
  </w:p>
  <w:p xmlns:wp14="http://schemas.microsoft.com/office/word/2010/wordml" w:rsidRPr="00040FF4" w:rsidR="00040FF4" w:rsidP="00040FF4" w:rsidRDefault="00040FF4" w14:paraId="79821F24" wp14:textId="77777777">
    <w:pPr>
      <w:suppressAutoHyphens w:val="0"/>
      <w:spacing w:line="276" w:lineRule="auto"/>
      <w:ind w:firstLine="0"/>
      <w:jc w:val="center"/>
      <w:rPr>
        <w:rFonts w:ascii="Verdana" w:hAnsi="Verdana"/>
        <w:color w:val="880E1B"/>
        <w:sz w:val="16"/>
        <w:szCs w:val="16"/>
        <w:lang w:eastAsia="pt-BR"/>
      </w:rPr>
    </w:pPr>
    <w:r w:rsidRPr="00040FF4">
      <w:rPr>
        <w:rFonts w:ascii="Verdana" w:hAnsi="Verdana"/>
        <w:color w:val="880E1B"/>
        <w:sz w:val="16"/>
        <w:szCs w:val="16"/>
        <w:lang w:eastAsia="pt-BR"/>
      </w:rPr>
      <w:t>www.fatec franca.edu.br | e-mail: fatecfranca@fatecfranca.edu.br</w:t>
    </w:r>
  </w:p>
  <w:p xmlns:wp14="http://schemas.microsoft.com/office/word/2010/wordml" w:rsidRPr="00040FF4" w:rsidR="00040FF4" w:rsidP="00040FF4" w:rsidRDefault="00040FF4" w14:paraId="56DA2053" wp14:textId="77777777">
    <w:pPr>
      <w:suppressAutoHyphens w:val="0"/>
      <w:spacing w:line="240" w:lineRule="auto"/>
      <w:ind w:firstLine="0"/>
      <w:jc w:val="center"/>
      <w:rPr>
        <w:rFonts w:ascii="Verdana" w:hAnsi="Verdana"/>
        <w:color w:val="272727"/>
        <w:sz w:val="16"/>
        <w:szCs w:val="16"/>
        <w:lang w:eastAsia="pt-BR"/>
      </w:rPr>
    </w:pPr>
    <w:r w:rsidRPr="00040FF4">
      <w:rPr>
        <w:rFonts w:ascii="Verdana" w:hAnsi="Verdana"/>
        <w:color w:val="272727"/>
        <w:sz w:val="16"/>
        <w:szCs w:val="16"/>
        <w:lang w:eastAsia="pt-BR"/>
      </w:rPr>
      <w:t xml:space="preserve">Rua </w:t>
    </w:r>
    <w:proofErr w:type="spellStart"/>
    <w:r w:rsidRPr="00040FF4">
      <w:rPr>
        <w:rFonts w:ascii="Verdana" w:hAnsi="Verdana"/>
        <w:color w:val="272727"/>
        <w:sz w:val="16"/>
        <w:szCs w:val="16"/>
        <w:lang w:eastAsia="pt-BR"/>
      </w:rPr>
      <w:t>Irênio</w:t>
    </w:r>
    <w:proofErr w:type="spellEnd"/>
    <w:r w:rsidRPr="00040FF4">
      <w:rPr>
        <w:rFonts w:ascii="Verdana" w:hAnsi="Verdana"/>
        <w:color w:val="272727"/>
        <w:sz w:val="16"/>
        <w:szCs w:val="16"/>
        <w:lang w:eastAsia="pt-BR"/>
      </w:rPr>
      <w:t xml:space="preserve"> Grecco,4580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Vila Imperador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14405-191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Franca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SP</w:t>
    </w:r>
    <w:r w:rsidRPr="00040FF4">
      <w:rPr>
        <w:rFonts w:ascii="Verdana" w:hAnsi="Verdana"/>
        <w:color w:val="272727"/>
        <w:sz w:val="12"/>
        <w:szCs w:val="12"/>
        <w:lang w:eastAsia="pt-BR"/>
      </w:rPr>
      <w:t xml:space="preserve"> • </w:t>
    </w:r>
    <w:r w:rsidRPr="00040FF4">
      <w:rPr>
        <w:rFonts w:ascii="Verdana" w:hAnsi="Verdana"/>
        <w:color w:val="272727"/>
        <w:sz w:val="16"/>
        <w:szCs w:val="16"/>
        <w:lang w:eastAsia="pt-BR"/>
      </w:rPr>
      <w:t>Tel.: (16) 3702.3204</w:t>
    </w:r>
  </w:p>
  <w:p xmlns:wp14="http://schemas.microsoft.com/office/word/2010/wordml" w:rsidRPr="00040FF4" w:rsidR="00040FF4" w:rsidP="00040FF4" w:rsidRDefault="00040FF4" w14:paraId="6DEDF308" wp14:textId="7777777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F445E" w:rsidRDefault="009F445E" w14:paraId="04C300E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F445E" w:rsidRDefault="009F445E" w14:paraId="3D96F7D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40FF4" w:rsidR="00040FF4" w:rsidP="00040FF4" w:rsidRDefault="00040FF4" w14:paraId="2BDDE19E" wp14:textId="77777777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511515" w:rsidR="00511515" w:rsidP="00511515" w:rsidRDefault="00511515" w14:paraId="754D4341" wp14:textId="77777777">
    <w:pPr>
      <w:tabs>
        <w:tab w:val="center" w:pos="4419"/>
        <w:tab w:val="right" w:pos="8838"/>
      </w:tabs>
      <w:suppressAutoHyphens w:val="0"/>
      <w:spacing w:line="240" w:lineRule="auto"/>
      <w:ind w:firstLine="0"/>
      <w:jc w:val="center"/>
      <w:rPr>
        <w:rFonts w:ascii="Times New Roman" w:hAnsi="Times New Roman"/>
        <w:sz w:val="16"/>
        <w:szCs w:val="16"/>
        <w:lang w:eastAsia="pt-BR"/>
      </w:rPr>
    </w:pPr>
    <w:r w:rsidRPr="00511515">
      <w:rPr>
        <w:rFonts w:ascii="Times New Roman" w:hAnsi="Times New Roman"/>
        <w:noProof/>
        <w:sz w:val="12"/>
        <w:szCs w:val="12"/>
        <w:lang w:eastAsia="pt-BR"/>
      </w:rPr>
      <w:drawing>
        <wp:inline xmlns:wp14="http://schemas.microsoft.com/office/word/2010/wordprocessingDrawing" distT="0" distB="0" distL="0" distR="0" wp14:anchorId="077EA5E8" wp14:editId="7777777">
          <wp:extent cx="3600450" cy="657225"/>
          <wp:effectExtent l="0" t="0" r="0" b="9525"/>
          <wp:docPr id="20" name="Imagem 20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11515">
      <w:rPr>
        <w:rFonts w:ascii="Times New Roman" w:hAnsi="Times New Roman"/>
        <w:sz w:val="12"/>
        <w:szCs w:val="12"/>
        <w:lang w:eastAsia="pt-BR"/>
      </w:rPr>
      <w:br/>
    </w:r>
    <w:r w:rsidRPr="00511515">
      <w:rPr>
        <w:rFonts w:ascii="Times New Roman" w:hAnsi="Times New Roman"/>
        <w:sz w:val="20"/>
        <w:lang w:eastAsia="pt-BR"/>
      </w:rPr>
      <w:t>__________________________________________________________________________________________</w:t>
    </w:r>
  </w:p>
  <w:p xmlns:wp14="http://schemas.microsoft.com/office/word/2010/wordml" w:rsidR="00511515" w:rsidP="00511515" w:rsidRDefault="00511515" w14:paraId="3F0AA048" wp14:textId="77777777">
    <w:pPr>
      <w:tabs>
        <w:tab w:val="left" w:pos="3540"/>
      </w:tabs>
      <w:suppressAutoHyphens w:val="0"/>
      <w:spacing w:line="240" w:lineRule="auto"/>
      <w:ind w:firstLine="0"/>
      <w:jc w:val="center"/>
      <w:rPr>
        <w:rFonts w:ascii="Verdana" w:hAnsi="Verdana"/>
        <w:b/>
        <w:color w:val="1C1C1C"/>
        <w:szCs w:val="24"/>
        <w:lang w:eastAsia="pt-BR"/>
      </w:rPr>
    </w:pPr>
    <w:r w:rsidRPr="00511515">
      <w:rPr>
        <w:rFonts w:ascii="Verdana" w:hAnsi="Verdana"/>
        <w:b/>
        <w:color w:val="1C1C1C"/>
        <w:szCs w:val="24"/>
        <w:lang w:eastAsia="pt-BR"/>
      </w:rPr>
      <w:t>Faculdade de Tecnologia de Franca – “Dr. Thomaz Novelino”</w:t>
    </w:r>
  </w:p>
  <w:p xmlns:wp14="http://schemas.microsoft.com/office/word/2010/wordml" w:rsidRPr="00511515" w:rsidR="00511515" w:rsidP="00511515" w:rsidRDefault="00511515" w14:paraId="2A1748A7" wp14:textId="77777777">
    <w:pPr>
      <w:tabs>
        <w:tab w:val="left" w:pos="3540"/>
      </w:tabs>
      <w:suppressAutoHyphens w:val="0"/>
      <w:spacing w:line="240" w:lineRule="auto"/>
      <w:ind w:firstLine="0"/>
      <w:jc w:val="center"/>
      <w:rPr>
        <w:rFonts w:ascii="Verdana" w:hAnsi="Verdana"/>
        <w:b/>
        <w:color w:val="1C1C1C"/>
        <w:sz w:val="12"/>
        <w:szCs w:val="24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2A5A5E"/>
    <w:multiLevelType w:val="hybridMultilevel"/>
    <w:tmpl w:val="2F74BC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0EDA02B4"/>
    <w:multiLevelType w:val="hybridMultilevel"/>
    <w:tmpl w:val="A28A0FA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1A64CE"/>
    <w:multiLevelType w:val="hybridMultilevel"/>
    <w:tmpl w:val="E3BE93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C61ADB"/>
    <w:multiLevelType w:val="hybridMultilevel"/>
    <w:tmpl w:val="082036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205407"/>
    <w:multiLevelType w:val="hybridMultilevel"/>
    <w:tmpl w:val="CFEE555C"/>
    <w:lvl w:ilvl="0" w:tplc="19202A7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F55AA2"/>
    <w:multiLevelType w:val="hybridMultilevel"/>
    <w:tmpl w:val="81A04B3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hint="default" w:ascii="Symbol" w:hAnsi="Symbol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4"/>
  </w:num>
  <w:num w:numId="6">
    <w:abstractNumId w:val="6"/>
  </w:num>
  <w:num w:numId="7">
    <w:abstractNumId w:val="0"/>
  </w:num>
  <w:num w:numId="8">
    <w:abstractNumId w:val="10"/>
  </w:num>
  <w:num w:numId="9">
    <w:abstractNumId w:val="13"/>
  </w:num>
  <w:num w:numId="10">
    <w:abstractNumId w:val="7"/>
  </w:num>
  <w:num w:numId="11">
    <w:abstractNumId w:val="11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dirty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0FF4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0551"/>
    <w:rsid w:val="00172632"/>
    <w:rsid w:val="00172704"/>
    <w:rsid w:val="00180715"/>
    <w:rsid w:val="001A05C4"/>
    <w:rsid w:val="001B66D4"/>
    <w:rsid w:val="001C1F14"/>
    <w:rsid w:val="001E0837"/>
    <w:rsid w:val="001E1227"/>
    <w:rsid w:val="001E2DD8"/>
    <w:rsid w:val="001E7914"/>
    <w:rsid w:val="001F6E92"/>
    <w:rsid w:val="00221861"/>
    <w:rsid w:val="00222B9B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2219"/>
    <w:rsid w:val="002C6C3E"/>
    <w:rsid w:val="002E5EE0"/>
    <w:rsid w:val="002F03A6"/>
    <w:rsid w:val="002F0C7D"/>
    <w:rsid w:val="003043E1"/>
    <w:rsid w:val="00305CDB"/>
    <w:rsid w:val="0033543B"/>
    <w:rsid w:val="00351A43"/>
    <w:rsid w:val="00355852"/>
    <w:rsid w:val="00356C19"/>
    <w:rsid w:val="003657A7"/>
    <w:rsid w:val="00372FEC"/>
    <w:rsid w:val="00394337"/>
    <w:rsid w:val="003A141E"/>
    <w:rsid w:val="003B7784"/>
    <w:rsid w:val="003C2E49"/>
    <w:rsid w:val="0040124F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D7A7C"/>
    <w:rsid w:val="004E46D3"/>
    <w:rsid w:val="004E6009"/>
    <w:rsid w:val="004E6046"/>
    <w:rsid w:val="004F4164"/>
    <w:rsid w:val="0050271E"/>
    <w:rsid w:val="00511515"/>
    <w:rsid w:val="005135EA"/>
    <w:rsid w:val="00516635"/>
    <w:rsid w:val="00521763"/>
    <w:rsid w:val="00543A94"/>
    <w:rsid w:val="00553354"/>
    <w:rsid w:val="00563DBE"/>
    <w:rsid w:val="00583A32"/>
    <w:rsid w:val="00585373"/>
    <w:rsid w:val="00597416"/>
    <w:rsid w:val="005A0B4C"/>
    <w:rsid w:val="005B74B6"/>
    <w:rsid w:val="005D52EB"/>
    <w:rsid w:val="005D61D4"/>
    <w:rsid w:val="005E09E2"/>
    <w:rsid w:val="005F0EE4"/>
    <w:rsid w:val="005F395D"/>
    <w:rsid w:val="00610433"/>
    <w:rsid w:val="006340D0"/>
    <w:rsid w:val="006411D2"/>
    <w:rsid w:val="006520E3"/>
    <w:rsid w:val="006569C2"/>
    <w:rsid w:val="00675635"/>
    <w:rsid w:val="006773E5"/>
    <w:rsid w:val="006858C2"/>
    <w:rsid w:val="006957C4"/>
    <w:rsid w:val="006A2975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24156"/>
    <w:rsid w:val="0083009A"/>
    <w:rsid w:val="00835230"/>
    <w:rsid w:val="0083678F"/>
    <w:rsid w:val="00840257"/>
    <w:rsid w:val="00845DC3"/>
    <w:rsid w:val="00851755"/>
    <w:rsid w:val="008547E0"/>
    <w:rsid w:val="008613BE"/>
    <w:rsid w:val="008637B1"/>
    <w:rsid w:val="00884479"/>
    <w:rsid w:val="008879E9"/>
    <w:rsid w:val="00894949"/>
    <w:rsid w:val="008B0367"/>
    <w:rsid w:val="008B1E7E"/>
    <w:rsid w:val="008B4059"/>
    <w:rsid w:val="008B4E6F"/>
    <w:rsid w:val="008B5D68"/>
    <w:rsid w:val="008C414F"/>
    <w:rsid w:val="008C4B93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48B8"/>
    <w:rsid w:val="0098578D"/>
    <w:rsid w:val="00995ABB"/>
    <w:rsid w:val="009A543B"/>
    <w:rsid w:val="009B11FF"/>
    <w:rsid w:val="009B3E09"/>
    <w:rsid w:val="009B423C"/>
    <w:rsid w:val="009C2B16"/>
    <w:rsid w:val="009C2C74"/>
    <w:rsid w:val="009C5421"/>
    <w:rsid w:val="009D358A"/>
    <w:rsid w:val="009E0659"/>
    <w:rsid w:val="009E3E49"/>
    <w:rsid w:val="009F114C"/>
    <w:rsid w:val="009F445E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1AD7"/>
    <w:rsid w:val="00AE67FB"/>
    <w:rsid w:val="00B01591"/>
    <w:rsid w:val="00B06FF2"/>
    <w:rsid w:val="00B250FD"/>
    <w:rsid w:val="00B271DE"/>
    <w:rsid w:val="00B418CC"/>
    <w:rsid w:val="00B61DCE"/>
    <w:rsid w:val="00B80A05"/>
    <w:rsid w:val="00B835E7"/>
    <w:rsid w:val="00BA057E"/>
    <w:rsid w:val="00BA547D"/>
    <w:rsid w:val="00BA5B9F"/>
    <w:rsid w:val="00BB2127"/>
    <w:rsid w:val="00BB630D"/>
    <w:rsid w:val="00BB74AB"/>
    <w:rsid w:val="00BC32AE"/>
    <w:rsid w:val="00BF1153"/>
    <w:rsid w:val="00BF47AC"/>
    <w:rsid w:val="00C00176"/>
    <w:rsid w:val="00C06367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552D"/>
    <w:rsid w:val="00C77DFD"/>
    <w:rsid w:val="00C902FF"/>
    <w:rsid w:val="00C91201"/>
    <w:rsid w:val="00C9252C"/>
    <w:rsid w:val="00C9687C"/>
    <w:rsid w:val="00CA0032"/>
    <w:rsid w:val="00CB35C8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12150"/>
    <w:rsid w:val="00D16850"/>
    <w:rsid w:val="00D2359D"/>
    <w:rsid w:val="00D352BE"/>
    <w:rsid w:val="00D41F13"/>
    <w:rsid w:val="00D54D39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E7D85"/>
    <w:rsid w:val="00DF257E"/>
    <w:rsid w:val="00E03AEA"/>
    <w:rsid w:val="00E05374"/>
    <w:rsid w:val="00E204AE"/>
    <w:rsid w:val="00E21D14"/>
    <w:rsid w:val="00E22DCC"/>
    <w:rsid w:val="00E24131"/>
    <w:rsid w:val="00E24589"/>
    <w:rsid w:val="00E2615D"/>
    <w:rsid w:val="00E32809"/>
    <w:rsid w:val="00E33B04"/>
    <w:rsid w:val="00E36F4A"/>
    <w:rsid w:val="00E43904"/>
    <w:rsid w:val="00E443E3"/>
    <w:rsid w:val="00E44AF0"/>
    <w:rsid w:val="00E51A33"/>
    <w:rsid w:val="00E80216"/>
    <w:rsid w:val="00E81CEA"/>
    <w:rsid w:val="00E94CE4"/>
    <w:rsid w:val="00E961F1"/>
    <w:rsid w:val="00EA7850"/>
    <w:rsid w:val="00EB2E08"/>
    <w:rsid w:val="00EB6413"/>
    <w:rsid w:val="00ED14D9"/>
    <w:rsid w:val="00ED28F3"/>
    <w:rsid w:val="00ED5129"/>
    <w:rsid w:val="00EE1A94"/>
    <w:rsid w:val="00EF06DC"/>
    <w:rsid w:val="00EF2CCA"/>
    <w:rsid w:val="00EF4693"/>
    <w:rsid w:val="00F02469"/>
    <w:rsid w:val="00F12009"/>
    <w:rsid w:val="00F14DAA"/>
    <w:rsid w:val="00F16347"/>
    <w:rsid w:val="00F16F77"/>
    <w:rsid w:val="00F27753"/>
    <w:rsid w:val="00F32818"/>
    <w:rsid w:val="00F526DD"/>
    <w:rsid w:val="00F61496"/>
    <w:rsid w:val="00F65394"/>
    <w:rsid w:val="00F70F96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D67EE"/>
    <w:rsid w:val="00FF1673"/>
    <w:rsid w:val="00FF2AA9"/>
    <w:rsid w:val="1FCBB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ABC31"/>
  <w15:chartTrackingRefBased/>
  <w15:docId w15:val="{6FA5F9A8-12AA-46C8-9CB1-1251D2BEA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hAnsi="Arial" w:eastAsia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hAnsi="Arial" w:eastAsia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Fontepargpadro2" w:customStyle="1">
    <w:name w:val="Fonte parág. padrão2"/>
  </w:style>
  <w:style w:type="character" w:styleId="Ttulo1Char" w:customStyle="1">
    <w:name w:val="Título 1 Char"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rPr>
      <w:rFonts w:eastAsia="Times New Roman"/>
    </w:rPr>
  </w:style>
  <w:style w:type="character" w:styleId="FootnoteCharacters" w:customStyle="1">
    <w:name w:val="Footnote Characters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styleId="Fontepargpadro1" w:customStyle="1">
    <w:name w:val="Fonte parág. padrão1"/>
  </w:style>
  <w:style w:type="character" w:styleId="NumberingSymbols" w:customStyle="1">
    <w:name w:val="Numbering Symbols"/>
    <w:rPr>
      <w:rFonts w:ascii="Arial" w:hAnsi="Arial"/>
    </w:rPr>
  </w:style>
  <w:style w:type="character" w:styleId="WW-FootnoteCharacters" w:customStyle="1">
    <w:name w:val="WW-Footnote Characters"/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rPr>
      <w:rFonts w:ascii="Arial" w:hAnsi="Arial"/>
      <w:sz w:val="24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styleId="Index" w:customStyle="1">
    <w:name w:val="Index"/>
    <w:basedOn w:val="Normal"/>
    <w:pPr>
      <w:suppressLineNumbers/>
    </w:pPr>
    <w:rPr>
      <w:rFonts w:ascii="Lucida Sans" w:hAnsi="Lucida Sans"/>
    </w:rPr>
  </w:style>
  <w:style w:type="paragraph" w:styleId="0-TitSeo" w:customStyle="1">
    <w:name w:val="0-TitSeção"/>
    <w:next w:val="Normal"/>
    <w:pPr>
      <w:pageBreakBefore/>
      <w:suppressAutoHyphens/>
    </w:pPr>
    <w:rPr>
      <w:rFonts w:ascii="Arial" w:hAnsi="Arial" w:eastAsia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hAnsi="Arial" w:eastAsia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styleId="Contents10" w:customStyle="1">
    <w:name w:val="Contents 10"/>
    <w:basedOn w:val="Index"/>
    <w:pPr>
      <w:ind w:left="2547"/>
    </w:p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pPr>
      <w:jc w:val="right"/>
    </w:pPr>
    <w:rPr>
      <w:rFonts w:ascii="Lucida Sans" w:hAnsi="Lucida Sans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Corpodetexto"/>
  </w:style>
  <w:style w:type="paragraph" w:styleId="NormalSimples" w:customStyle="1">
    <w:name w:val="NormalSimples"/>
    <w:next w:val="Normal"/>
    <w:pPr>
      <w:suppressAutoHyphens/>
    </w:pPr>
    <w:rPr>
      <w:rFonts w:ascii="Arial" w:hAnsi="Arial" w:eastAsia="Arial" w:cs="Arial"/>
      <w:bCs/>
      <w:sz w:val="24"/>
      <w:szCs w:val="24"/>
      <w:lang w:eastAsia="ar-SA"/>
    </w:rPr>
  </w:style>
  <w:style w:type="paragraph" w:styleId="0-CitacoesLongas" w:customStyle="1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styleId="0-Notas" w:customStyle="1">
    <w:name w:val="0-Notas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LegFigura" w:customStyle="1">
    <w:name w:val="0-LegFigura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Natureza" w:customStyle="1">
    <w:name w:val="0-Natureza"/>
    <w:next w:val="Normal"/>
    <w:pPr>
      <w:suppressAutoHyphens/>
      <w:spacing w:before="24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Autor" w:customStyle="1">
    <w:name w:val="0-Auto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TCC" w:customStyle="1">
    <w:name w:val="0-TitTCC"/>
    <w:next w:val="Normal"/>
    <w:pPr>
      <w:suppressAutoHyphens/>
      <w:spacing w:before="312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SubTitTCC" w:customStyle="1">
    <w:name w:val="0-SubTitTCC"/>
    <w:next w:val="Normal"/>
    <w:pPr>
      <w:suppressAutoHyphens/>
      <w:jc w:val="center"/>
    </w:pPr>
    <w:rPr>
      <w:rFonts w:ascii="Arial" w:hAnsi="Arial" w:eastAsia="Arial"/>
      <w:sz w:val="28"/>
      <w:lang w:eastAsia="ar-SA"/>
    </w:rPr>
  </w:style>
  <w:style w:type="paragraph" w:styleId="0-IES" w:customStyle="1">
    <w:name w:val="0-IES"/>
    <w:next w:val="Normal"/>
    <w:pPr>
      <w:suppressAutoHyphens/>
      <w:spacing w:after="3120"/>
      <w:jc w:val="center"/>
    </w:pPr>
    <w:rPr>
      <w:rFonts w:ascii="Arial" w:hAnsi="Arial" w:eastAsia="Arial"/>
      <w:b/>
      <w:lang w:eastAsia="ar-SA"/>
    </w:rPr>
  </w:style>
  <w:style w:type="paragraph" w:styleId="0-Local" w:customStyle="1">
    <w:name w:val="0-Local"/>
    <w:next w:val="Normal"/>
    <w:pPr>
      <w:suppressAutoHyphens/>
      <w:spacing w:before="5000"/>
      <w:jc w:val="center"/>
    </w:pPr>
    <w:rPr>
      <w:rFonts w:ascii="Arial" w:hAnsi="Arial" w:eastAsia="Arial"/>
      <w:b/>
      <w:sz w:val="28"/>
      <w:lang w:eastAsia="ar-SA"/>
    </w:rPr>
  </w:style>
  <w:style w:type="paragraph" w:styleId="0-AutorAFR" w:customStyle="1">
    <w:name w:val="0-AutorAF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AFR" w:customStyle="1">
    <w:name w:val="0-TitAFR"/>
    <w:next w:val="Normal"/>
    <w:pPr>
      <w:suppressAutoHyphens/>
      <w:spacing w:before="5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Data" w:customStyle="1">
    <w:name w:val="0-Data"/>
    <w:next w:val="Normal"/>
    <w:pPr>
      <w:suppressAutoHyphens/>
      <w:jc w:val="center"/>
    </w:pPr>
    <w:rPr>
      <w:rFonts w:ascii="Arial" w:hAnsi="Arial" w:eastAsia="Arial"/>
      <w:b/>
      <w:sz w:val="28"/>
      <w:lang w:eastAsia="ar-SA"/>
    </w:rPr>
  </w:style>
  <w:style w:type="paragraph" w:styleId="0-Dedicatoria" w:customStyle="1">
    <w:name w:val="0-Dedicatoria"/>
    <w:next w:val="Normal"/>
    <w:pPr>
      <w:suppressAutoHyphens/>
      <w:spacing w:before="60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TitAgradec" w:customStyle="1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styleId="0-TextoAgradec" w:customStyle="1">
    <w:name w:val="0-TextoAgradec"/>
    <w:next w:val="Normal"/>
    <w:pPr>
      <w:suppressAutoHyphens/>
      <w:spacing w:line="360" w:lineRule="auto"/>
      <w:ind w:left="1701"/>
    </w:pPr>
    <w:rPr>
      <w:rFonts w:ascii="Arial" w:hAnsi="Arial" w:eastAsia="Arial"/>
      <w:sz w:val="24"/>
      <w:lang w:eastAsia="ar-SA"/>
    </w:rPr>
  </w:style>
  <w:style w:type="paragraph" w:styleId="0-Epigrafe" w:customStyle="1">
    <w:name w:val="0-Epigrafe"/>
    <w:next w:val="Normal"/>
    <w:pPr>
      <w:suppressAutoHyphens/>
      <w:spacing w:before="6000"/>
      <w:ind w:left="4536"/>
    </w:pPr>
    <w:rPr>
      <w:rFonts w:ascii="Arial" w:hAnsi="Arial" w:eastAsia="Arial"/>
      <w:i/>
      <w:sz w:val="24"/>
      <w:lang w:eastAsia="ar-SA"/>
    </w:rPr>
  </w:style>
  <w:style w:type="paragraph" w:styleId="0-AutorEpigr" w:customStyle="1">
    <w:name w:val="0-AutorEpigr"/>
    <w:next w:val="Normal"/>
    <w:pPr>
      <w:suppressAutoHyphens/>
      <w:jc w:val="right"/>
    </w:pPr>
    <w:rPr>
      <w:rFonts w:ascii="Arial" w:hAnsi="Arial" w:eastAsia="Arial"/>
      <w:sz w:val="24"/>
      <w:lang w:eastAsia="ar-SA"/>
    </w:rPr>
  </w:style>
  <w:style w:type="paragraph" w:styleId="0-TitResumo" w:customStyle="1">
    <w:name w:val="0-TitResumo"/>
    <w:next w:val="Normal"/>
    <w:pPr>
      <w:suppressAutoHyphens/>
      <w:spacing w:before="1200" w:after="1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extoResumo" w:customStyle="1">
    <w:name w:val="0-TextoResumo"/>
    <w:next w:val="Normal"/>
    <w:pPr>
      <w:suppressAutoHyphens/>
      <w:jc w:val="both"/>
    </w:pPr>
    <w:rPr>
      <w:rFonts w:ascii="Arial" w:hAnsi="Arial" w:eastAsia="Arial"/>
      <w:sz w:val="24"/>
      <w:lang w:eastAsia="ar-SA"/>
    </w:rPr>
  </w:style>
  <w:style w:type="paragraph" w:styleId="0-TitTextoSemNum" w:customStyle="1">
    <w:name w:val="0-TitTextoSemNum"/>
    <w:next w:val="Normal"/>
    <w:pPr>
      <w:pageBreakBefore/>
      <w:suppressAutoHyphens/>
      <w:spacing w:line="360" w:lineRule="auto"/>
    </w:pPr>
    <w:rPr>
      <w:rFonts w:ascii="Arial" w:hAnsi="Arial" w:eastAsia="Arial"/>
      <w:b/>
      <w:sz w:val="24"/>
      <w:lang w:eastAsia="ar-SA"/>
    </w:rPr>
  </w:style>
  <w:style w:type="paragraph" w:styleId="0-TitTextoComNum" w:customStyle="1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hAnsi="Arial" w:eastAsia="Arial"/>
      <w:b/>
      <w:caps/>
      <w:sz w:val="24"/>
      <w:lang w:eastAsia="ar-SA"/>
    </w:rPr>
  </w:style>
  <w:style w:type="paragraph" w:styleId="0-SubTitComNum" w:customStyle="1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hAnsi="Arial" w:eastAsia="Arial"/>
      <w:sz w:val="24"/>
      <w:lang w:eastAsia="ar-SA"/>
    </w:rPr>
  </w:style>
  <w:style w:type="paragraph" w:styleId="0-LocalAFR" w:customStyle="1">
    <w:name w:val="0-LocalAFR"/>
    <w:next w:val="Normal"/>
    <w:pPr>
      <w:suppressAutoHyphens/>
      <w:spacing w:before="2400"/>
      <w:jc w:val="center"/>
    </w:pPr>
    <w:rPr>
      <w:rFonts w:ascii="Arial" w:hAnsi="Arial" w:eastAsia="Arial"/>
      <w:b/>
      <w:sz w:val="28"/>
      <w:lang w:eastAsia="ar-SA"/>
    </w:rPr>
  </w:style>
  <w:style w:type="paragraph" w:styleId="0-TextoNormal" w:customStyle="1">
    <w:name w:val="0-TextoNormal"/>
    <w:next w:val="Normal"/>
    <w:pPr>
      <w:suppressAutoHyphens/>
      <w:spacing w:line="360" w:lineRule="auto"/>
      <w:ind w:left="1418"/>
      <w:jc w:val="both"/>
    </w:pPr>
    <w:rPr>
      <w:rFonts w:ascii="Arial" w:hAnsi="Arial" w:eastAsia="Arial"/>
      <w:sz w:val="24"/>
      <w:szCs w:val="24"/>
      <w:lang w:eastAsia="ar-SA"/>
    </w:rPr>
  </w:style>
  <w:style w:type="paragraph" w:styleId="0-LocalAPOV" w:customStyle="1">
    <w:name w:val="0-LocalAPOV"/>
    <w:next w:val="Normal"/>
    <w:pPr>
      <w:suppressAutoHyphens/>
      <w:spacing w:before="1200" w:after="960"/>
      <w:jc w:val="center"/>
    </w:pPr>
    <w:rPr>
      <w:rFonts w:ascii="Arial" w:hAnsi="Arial" w:eastAsia="Arial"/>
      <w:sz w:val="24"/>
      <w:lang w:eastAsia="ar-SA"/>
    </w:rPr>
  </w:style>
  <w:style w:type="paragraph" w:styleId="0-TitTCCAprov" w:customStyle="1">
    <w:name w:val="0-TitTCCAprov"/>
    <w:basedOn w:val="0-TitTCC"/>
    <w:next w:val="Normal"/>
    <w:pPr>
      <w:spacing w:before="2400"/>
    </w:pPr>
  </w:style>
  <w:style w:type="paragraph" w:styleId="0-Banca" w:customStyle="1">
    <w:name w:val="0-Banca"/>
    <w:next w:val="Normal"/>
    <w:pPr>
      <w:suppressAutoHyphens/>
      <w:spacing w:before="180"/>
      <w:jc w:val="both"/>
    </w:pPr>
    <w:rPr>
      <w:rFonts w:ascii="Arial" w:hAnsi="Arial" w:eastAsia="Arial"/>
      <w:sz w:val="24"/>
      <w:lang w:eastAsia="ar-SA"/>
    </w:rPr>
  </w:style>
  <w:style w:type="paragraph" w:styleId="0-TitCap1" w:customStyle="1">
    <w:name w:val="0-TitCap1"/>
    <w:next w:val="Normal"/>
    <w:pPr>
      <w:numPr>
        <w:numId w:val="2"/>
      </w:numPr>
      <w:suppressAutoHyphens/>
      <w:spacing w:before="720" w:after="720"/>
    </w:pPr>
    <w:rPr>
      <w:rFonts w:ascii="Arial" w:hAnsi="Arial" w:eastAsia="Arial"/>
      <w:b/>
      <w:caps/>
      <w:sz w:val="24"/>
      <w:lang w:eastAsia="ar-SA"/>
    </w:rPr>
  </w:style>
  <w:style w:type="paragraph" w:styleId="0-TitCap2" w:customStyle="1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caps/>
      <w:sz w:val="24"/>
      <w:lang w:eastAsia="ar-SA"/>
    </w:rPr>
  </w:style>
  <w:style w:type="paragraph" w:styleId="0-TitCap3" w:customStyle="1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styleId="Ttulodocurso" w:customStyle="1">
    <w:name w:val="Título do curso"/>
    <w:basedOn w:val="0-TitTCC"/>
    <w:pPr>
      <w:spacing w:before="0"/>
    </w:pPr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-nfase11" w:customStyle="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styleId="TextodecomentrioChar" w:customStyle="1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0-BancaComponentes" w:customStyle="1">
    <w:name w:val="0-BancaComponentes"/>
    <w:next w:val="Normal"/>
    <w:qFormat/>
    <w:rsid w:val="000A1072"/>
    <w:rPr>
      <w:rFonts w:ascii="Arial" w:hAnsi="Arial" w:eastAsia="Calibri"/>
      <w:sz w:val="24"/>
      <w:szCs w:val="22"/>
      <w:lang w:eastAsia="en-US"/>
    </w:rPr>
  </w:style>
  <w:style w:type="paragraph" w:styleId="0-BancaInstituicao" w:customStyle="1">
    <w:name w:val="0-BancaInstituicao"/>
    <w:next w:val="Normal"/>
    <w:qFormat/>
    <w:rsid w:val="000A1072"/>
    <w:pPr>
      <w:spacing w:after="200"/>
    </w:pPr>
    <w:rPr>
      <w:rFonts w:ascii="Arial" w:hAnsi="Arial" w:eastAsia="Calibri"/>
      <w:sz w:val="24"/>
      <w:szCs w:val="22"/>
      <w:lang w:eastAsia="en-US"/>
    </w:rPr>
  </w:style>
  <w:style w:type="paragraph" w:styleId="0-NaturezaFolhaAPROV" w:customStyle="1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Normal" w:customStyle="1">
    <w:name w:val="0-Normal"/>
    <w:qFormat/>
    <w:rsid w:val="000A1072"/>
    <w:pPr>
      <w:spacing w:line="360" w:lineRule="auto"/>
      <w:ind w:firstLine="1418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TituloFolhaAPROV" w:customStyle="1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hAnsi="Arial" w:eastAsia="Calibri"/>
      <w:b/>
      <w:caps/>
      <w:sz w:val="28"/>
      <w:szCs w:val="22"/>
      <w:lang w:eastAsia="en-US"/>
    </w:rPr>
  </w:style>
  <w:style w:type="paragraph" w:styleId="Estilo1" w:customStyle="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hAnsi="Calibri" w:eastAsia="Calibri"/>
      <w:sz w:val="22"/>
      <w:szCs w:val="22"/>
      <w:lang w:eastAsia="en-US"/>
    </w:rPr>
  </w:style>
  <w:style w:type="character" w:styleId="apple-converted-space" w:customStyle="1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table" w:styleId="Tabelacomgrade1" w:customStyle="1">
    <w:name w:val="Tabela com grade1"/>
    <w:basedOn w:val="Tabelanormal"/>
    <w:next w:val="Tabelacomgrade"/>
    <w:uiPriority w:val="59"/>
    <w:rsid w:val="00511515"/>
    <w:rPr>
      <w:rFonts w:ascii="Cambria" w:hAnsi="Cambria" w:eastAsia="MS Mincho"/>
      <w:sz w:val="24"/>
      <w:szCs w:val="24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dodatabela" w:customStyle="1">
    <w:name w:val="Conteúdo da tabela"/>
    <w:basedOn w:val="Normal"/>
    <w:qFormat/>
    <w:rsid w:val="00DE7D85"/>
    <w:pPr>
      <w:suppressLineNumbers/>
    </w:pPr>
    <w:rPr>
      <w:rFonts w:eastAsia="Arial Unicode M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5647-3CB7-42F4-8534-14B4A1BAD6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FRInfo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PROPOSTA TG PRÉ TEXTO 2012</dc:title>
  <dc:subject>MATERIAL PARA PG II FATEC FRANCA 2012</dc:subject>
  <dc:creator>Profs. Tadeu Melo Jr, Carlos E F Roland, Fernanda</dc:creator>
  <keywords/>
  <dc:description>Material suporte para as disciplinas de Projeto de Graduação, FATEC Franca, contendo NORMAS do TG.</dc:description>
  <lastModifiedBy>Getulio Vinicius</lastModifiedBy>
  <revision>36</revision>
  <lastPrinted>2016-03-17T13:59:00.0000000Z</lastPrinted>
  <dcterms:created xsi:type="dcterms:W3CDTF">2016-09-01T19:08:00.0000000Z</dcterms:created>
  <dcterms:modified xsi:type="dcterms:W3CDTF">2017-06-22T23:45:51.3192953Z</dcterms:modified>
</coreProperties>
</file>